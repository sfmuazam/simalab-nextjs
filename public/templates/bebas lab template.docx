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159E1" w14:textId="77777777" w:rsidR="007E785B" w:rsidRDefault="007E785B" w:rsidP="00CD1174">
      <w:pPr>
        <w:rPr>
          <w:szCs w:val="24"/>
          <w:lang w:val="id-ID"/>
        </w:rPr>
      </w:pPr>
    </w:p>
    <w:p w14:paraId="7501DFD5" w14:textId="77777777" w:rsidR="00D46072" w:rsidRPr="008D5DF3" w:rsidRDefault="00000000" w:rsidP="00D46072">
      <w:pPr>
        <w:ind w:left="882"/>
        <w:jc w:val="center"/>
        <w:rPr>
          <w:b/>
          <w:szCs w:val="24"/>
          <w:lang w:val="id-ID"/>
        </w:rPr>
      </w:pPr>
      <w:r>
        <w:rPr>
          <w:b/>
          <w:noProof/>
          <w:szCs w:val="24"/>
          <w:lang w:val="id-ID" w:eastAsia="id-ID"/>
        </w:rPr>
        <w:pict w14:anchorId="2892B0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2060" type="#_x0000_t75" style="position:absolute;left:0;text-align:left;margin-left:8pt;margin-top:1pt;width:64.4pt;height:66.25pt;z-index:-1;visibility:visible">
            <v:imagedata r:id="rId8" o:title="logo unsoed"/>
          </v:shape>
        </w:pict>
      </w:r>
      <w:r w:rsidR="00D46072" w:rsidRPr="00713186">
        <w:rPr>
          <w:b/>
          <w:szCs w:val="24"/>
          <w:lang w:val="sv-SE"/>
        </w:rPr>
        <w:t xml:space="preserve">KEMENTERIAN </w:t>
      </w:r>
      <w:r w:rsidR="005D4793">
        <w:rPr>
          <w:b/>
          <w:szCs w:val="24"/>
          <w:lang w:val="id-ID"/>
        </w:rPr>
        <w:t xml:space="preserve">PENDIDIKAN, </w:t>
      </w:r>
      <w:r w:rsidR="008D5DF3">
        <w:rPr>
          <w:b/>
          <w:szCs w:val="24"/>
          <w:lang w:val="id-ID"/>
        </w:rPr>
        <w:t>KEBUDAYAAN</w:t>
      </w:r>
      <w:r w:rsidR="005D4793">
        <w:rPr>
          <w:b/>
          <w:szCs w:val="24"/>
          <w:lang w:val="id-ID"/>
        </w:rPr>
        <w:t>, RISET DAN TEKNOLOGI</w:t>
      </w:r>
    </w:p>
    <w:p w14:paraId="63F4D913" w14:textId="77777777" w:rsidR="00D46072" w:rsidRPr="009D312D" w:rsidRDefault="00D46072" w:rsidP="00D46072">
      <w:pPr>
        <w:ind w:left="882"/>
        <w:jc w:val="center"/>
        <w:rPr>
          <w:b/>
          <w:szCs w:val="24"/>
          <w:lang w:val="sv-SE"/>
        </w:rPr>
      </w:pPr>
      <w:r w:rsidRPr="009D312D">
        <w:rPr>
          <w:b/>
          <w:szCs w:val="24"/>
          <w:lang w:val="sv-SE"/>
        </w:rPr>
        <w:t>UNIVERSITAS JENDERAL SOEDIRMAN</w:t>
      </w:r>
    </w:p>
    <w:p w14:paraId="4338A0EB" w14:textId="77777777" w:rsidR="00D46072" w:rsidRDefault="00D46072" w:rsidP="00D46072">
      <w:pPr>
        <w:tabs>
          <w:tab w:val="left" w:pos="825"/>
          <w:tab w:val="center" w:pos="4428"/>
        </w:tabs>
        <w:ind w:left="882"/>
        <w:jc w:val="center"/>
        <w:rPr>
          <w:b/>
          <w:szCs w:val="24"/>
          <w:lang w:val="sv-SE"/>
        </w:rPr>
      </w:pPr>
      <w:r w:rsidRPr="009D312D">
        <w:rPr>
          <w:b/>
          <w:szCs w:val="24"/>
          <w:lang w:val="sv-SE"/>
        </w:rPr>
        <w:t>FAKULTAS TEKNIK</w:t>
      </w:r>
    </w:p>
    <w:p w14:paraId="6E822A3D" w14:textId="77777777" w:rsidR="00D46072" w:rsidRPr="00966E98" w:rsidRDefault="00D46072" w:rsidP="00D46072">
      <w:pPr>
        <w:tabs>
          <w:tab w:val="left" w:pos="825"/>
          <w:tab w:val="center" w:pos="4428"/>
        </w:tabs>
        <w:ind w:left="882"/>
        <w:jc w:val="center"/>
        <w:rPr>
          <w:b/>
          <w:szCs w:val="24"/>
          <w:lang w:val="id-ID"/>
        </w:rPr>
      </w:pPr>
      <w:r>
        <w:rPr>
          <w:b/>
          <w:szCs w:val="24"/>
          <w:lang w:val="sv-SE"/>
        </w:rPr>
        <w:t xml:space="preserve">LABORATORIUM </w:t>
      </w:r>
      <w:r>
        <w:rPr>
          <w:b/>
          <w:szCs w:val="24"/>
          <w:lang w:val="id-ID"/>
        </w:rPr>
        <w:t>JURUSAN TEKNIK INFORMATIKA</w:t>
      </w:r>
    </w:p>
    <w:p w14:paraId="129B6252" w14:textId="77777777" w:rsidR="00D46072" w:rsidRDefault="00D46072" w:rsidP="00D46072">
      <w:pPr>
        <w:ind w:left="882"/>
        <w:jc w:val="center"/>
        <w:rPr>
          <w:szCs w:val="24"/>
          <w:lang w:val="id-ID"/>
        </w:rPr>
      </w:pPr>
      <w:r w:rsidRPr="009D312D">
        <w:rPr>
          <w:szCs w:val="24"/>
          <w:lang w:val="sv-SE"/>
        </w:rPr>
        <w:t xml:space="preserve">Jl. Mayjen Sungkono KM 5 Blater Purbalingga 53371 Telp/Fax. </w:t>
      </w:r>
      <w:r w:rsidRPr="009D312D">
        <w:rPr>
          <w:szCs w:val="24"/>
          <w:lang w:val="it-IT"/>
        </w:rPr>
        <w:t>(0281) 6596700</w:t>
      </w:r>
    </w:p>
    <w:p w14:paraId="6E179683" w14:textId="77777777" w:rsidR="00CE2826" w:rsidRPr="00D46072" w:rsidRDefault="00D46072" w:rsidP="00D46072">
      <w:pPr>
        <w:ind w:left="882"/>
        <w:jc w:val="center"/>
        <w:rPr>
          <w:szCs w:val="24"/>
          <w:lang w:val="id-ID"/>
        </w:rPr>
      </w:pPr>
      <w:r w:rsidRPr="00D46072">
        <w:rPr>
          <w:sz w:val="22"/>
          <w:szCs w:val="22"/>
          <w:lang w:val="it-IT"/>
        </w:rPr>
        <w:t>Psw. 144 E-mail : teknik@unsoed.ac.id</w:t>
      </w:r>
    </w:p>
    <w:p w14:paraId="19F61EAC" w14:textId="77777777" w:rsidR="00CE2826" w:rsidRDefault="00000000">
      <w:pPr>
        <w:spacing w:line="200" w:lineRule="exact"/>
      </w:pPr>
      <w:r>
        <w:rPr>
          <w:noProof/>
          <w:lang w:val="id-ID" w:eastAsia="id-ID"/>
        </w:rPr>
        <w:pict w14:anchorId="1E9A8ED4">
          <v:group id="Group 2" o:spid="_x0000_s2050" style="position:absolute;margin-left:67.4pt;margin-top:7.75pt;width:474pt;height:3.65pt;z-index:-2;mso-position-horizontal-relative:page" coordorigin="1427,347" coordsize="9054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">
            <v:group id="Group 3" o:spid="_x0000_s2051" style="position:absolute;left:1440;top:383;width:9028;height:0" coordorigin="1440,383" coordsize="902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<v:shape id="Freeform 10" o:spid="_x0000_s2052" style="position:absolute;left:1440;top:383;width:9028;height:0;visibility:visible;mso-wrap-style:square;v-text-anchor:top" coordsize="902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KvcIA&#10;AADaAAAADwAAAGRycy9kb3ducmV2LnhtbESPQWvCQBSE70L/w/KE3nSjhdqkbkJRC6U3Yy/eHtnX&#10;bDD7Nuyumvrr3UKhx2FmvmHW1Wh7cSEfOscKFvMMBHHjdMetgq/D++wFRIjIGnvHpOCHAlTlw2SN&#10;hXZX3tOljq1IEA4FKjAxDoWUoTFkMczdQJy8b+ctxiR9K7XHa4LbXi6z7Fla7DgtGBxoY6g51Wer&#10;4POc3475yvuT2dZdZvjY0m5Q6nE6vr2CiDTG//Bf+0MreILfK+kGy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VAq9wgAAANoAAAAPAAAAAAAAAAAAAAAAAJgCAABkcnMvZG93&#10;bnJldi54bWxQSwUGAAAAAAQABAD1AAAAhwMAAAAA&#10;" path="m,l9028,e" filled="f" strokeweight=".5pt">
                <v:path arrowok="t" o:connecttype="custom" o:connectlocs="0,0;9028,0" o:connectangles="0,0"/>
              </v:shape>
              <v:group id="Group 4" o:spid="_x0000_s2053" style="position:absolute;left:1440;top:407;width:9028;height:0" coordorigin="1440,407" coordsize="902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v:shape id="Freeform 9" o:spid="_x0000_s2054" style="position:absolute;left:1440;top:407;width:9028;height:0;visibility:visible;mso-wrap-style:square;v-text-anchor:top" coordsize="902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y38MIA&#10;AADaAAAADwAAAGRycy9kb3ducmV2LnhtbESPQWvCQBSE7wX/w/KE3upGpRJSVxFRkNyaSM+P7DMb&#10;zb6N2TWm/75bKPQ4zMw3zHo72lYM1PvGsYL5LAFBXDndcK3gXB7fUhA+IGtsHZOCb/Kw3Uxe1php&#10;9+RPGopQiwhhn6ECE0KXSekrQxb9zHXE0bu43mKIsq+l7vEZ4baViyRZSYsNxwWDHe0NVbfiYRWs&#10;8twUjTwc0nt+Hr6uy/LySEulXqfj7gNEoDH8h//aJ63gHX6vxBsgN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zLfwwgAAANoAAAAPAAAAAAAAAAAAAAAAAJgCAABkcnMvZG93&#10;bnJldi54bWxQSwUGAAAAAAQABAD1AAAAhwMAAAAA&#10;" path="m,l9028,e" filled="f" strokeweight="1.3pt">
                  <v:path arrowok="t" o:connecttype="custom" o:connectlocs="0,0;9028,0" o:connectangles="0,0"/>
                </v:shape>
                <v:group id="Group 5" o:spid="_x0000_s2055" style="position:absolute;left:1440;top:352;width:9028;height:0" coordorigin="1440,352" coordsize="902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8" o:spid="_x0000_s2056" style="position:absolute;left:1440;top:352;width:9028;height:0;visibility:visible;mso-wrap-style:square;v-text-anchor:top" coordsize="902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8MvsEA&#10;AADaAAAADwAAAGRycy9kb3ducmV2LnhtbESPT4vCMBTE78J+h/AWvGm6HvzTNYqsCuLNuhdvj+bZ&#10;FJuXkkTt7qc3guBxmJnfMPNlZxtxIx9qxwq+hhkI4tLpmisFv8ftYAoiRGSNjWNS8EcBlouP3hxz&#10;7e58oFsRK5EgHHJUYGJscylDachiGLqWOHln5y3GJH0ltcd7gttGjrJsLC3WnBYMtvRjqLwUV6tg&#10;f539n2YT7y9mXdSZ4VNFm1ap/me3+gYRqYvv8Ku90wom8LySboBc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tvDL7BAAAA2gAAAA8AAAAAAAAAAAAAAAAAmAIAAGRycy9kb3du&#10;cmV2LnhtbFBLBQYAAAAABAAEAPUAAACGAwAAAAA=&#10;" path="m,l9028,e" filled="f" strokeweight=".5pt">
                    <v:path arrowok="t" o:connecttype="custom" o:connectlocs="0,0;9028,0" o:connectangles="0,0"/>
                  </v:shape>
                  <v:group id="Group 6" o:spid="_x0000_s2057" style="position:absolute;left:1440;top:376;width:9028;height:0" coordorigin="1440,376" coordsize="902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shape id="Freeform 7" o:spid="_x0000_s2058" style="position:absolute;left:1440;top:376;width:9028;height:0;visibility:visible;mso-wrap-style:square;v-text-anchor:top" coordsize="902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G99cIA&#10;AADaAAAADwAAAGRycy9kb3ducmV2LnhtbESPQWvCQBSE74X+h+UVvNVNK0hMXaUUBcnNRDw/ss9s&#10;2uzbNLvG+O9dQfA4zMw3zHI92lYM1PvGsYKPaQKCuHK64VrBody+pyB8QNbYOiYFV/KwXr2+LDHT&#10;7sJ7GopQiwhhn6ECE0KXSekrQxb91HXE0Tu53mKIsq+l7vES4baVn0kylxYbjgsGO/oxVP0VZ6tg&#10;nuemaORmk/7nh+H4OytP57RUavI2fn+BCDSGZ/jR3mkFC7hfiTdAr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gb31wgAAANoAAAAPAAAAAAAAAAAAAAAAAJgCAABkcnMvZG93&#10;bnJldi54bWxQSwUGAAAAAAQABAD1AAAAhwMAAAAA&#10;" path="m,l9028,e" filled="f" strokeweight="1.3pt">
                      <v:path arrowok="t" o:connecttype="custom" o:connectlocs="0,0;9028,0" o:connectangles="0,0"/>
                    </v:shape>
                  </v:group>
                </v:group>
              </v:group>
            </v:group>
            <w10:wrap anchorx="page"/>
          </v:group>
        </w:pict>
      </w:r>
    </w:p>
    <w:p w14:paraId="1203625C" w14:textId="77777777" w:rsidR="00CE2826" w:rsidRDefault="00CE2826">
      <w:pPr>
        <w:spacing w:line="200" w:lineRule="exact"/>
      </w:pPr>
    </w:p>
    <w:p w14:paraId="26E12DE7" w14:textId="77777777" w:rsidR="00CE2826" w:rsidRDefault="00CE2826">
      <w:pPr>
        <w:spacing w:line="200" w:lineRule="exact"/>
      </w:pPr>
    </w:p>
    <w:p w14:paraId="27AABF86" w14:textId="77777777" w:rsidR="00CE2826" w:rsidRPr="00E3428C" w:rsidRDefault="00455B51" w:rsidP="00D03B9A">
      <w:pPr>
        <w:spacing w:line="276" w:lineRule="auto"/>
        <w:jc w:val="center"/>
        <w:outlineLvl w:val="0"/>
        <w:rPr>
          <w:sz w:val="28"/>
          <w:szCs w:val="28"/>
          <w:u w:val="single"/>
        </w:rPr>
      </w:pPr>
      <w:r w:rsidRPr="00E3428C">
        <w:rPr>
          <w:b/>
          <w:spacing w:val="1"/>
          <w:position w:val="-1"/>
          <w:sz w:val="28"/>
          <w:szCs w:val="28"/>
          <w:u w:val="single"/>
        </w:rPr>
        <w:t>S</w:t>
      </w:r>
      <w:r w:rsidRPr="00E3428C">
        <w:rPr>
          <w:b/>
          <w:spacing w:val="-8"/>
          <w:position w:val="-1"/>
          <w:sz w:val="28"/>
          <w:szCs w:val="28"/>
          <w:u w:val="single"/>
        </w:rPr>
        <w:t>U</w:t>
      </w:r>
      <w:r w:rsidRPr="00E3428C">
        <w:rPr>
          <w:b/>
          <w:spacing w:val="6"/>
          <w:position w:val="-1"/>
          <w:sz w:val="28"/>
          <w:szCs w:val="28"/>
          <w:u w:val="single"/>
        </w:rPr>
        <w:t>R</w:t>
      </w:r>
      <w:r w:rsidRPr="00E3428C">
        <w:rPr>
          <w:b/>
          <w:spacing w:val="-8"/>
          <w:position w:val="-1"/>
          <w:sz w:val="28"/>
          <w:szCs w:val="28"/>
          <w:u w:val="single"/>
        </w:rPr>
        <w:t>A</w:t>
      </w:r>
      <w:r w:rsidRPr="00E3428C">
        <w:rPr>
          <w:b/>
          <w:position w:val="-1"/>
          <w:sz w:val="28"/>
          <w:szCs w:val="28"/>
          <w:u w:val="single"/>
        </w:rPr>
        <w:t>T</w:t>
      </w:r>
      <w:r w:rsidR="00E8195B" w:rsidRPr="00E3428C">
        <w:rPr>
          <w:b/>
          <w:position w:val="-1"/>
          <w:sz w:val="28"/>
          <w:szCs w:val="28"/>
          <w:u w:val="single"/>
          <w:lang w:val="id-ID"/>
        </w:rPr>
        <w:t xml:space="preserve"> </w:t>
      </w:r>
      <w:r w:rsidRPr="00E3428C">
        <w:rPr>
          <w:b/>
          <w:spacing w:val="-7"/>
          <w:position w:val="-1"/>
          <w:sz w:val="28"/>
          <w:szCs w:val="28"/>
          <w:u w:val="single"/>
        </w:rPr>
        <w:t>K</w:t>
      </w:r>
      <w:r w:rsidRPr="00E3428C">
        <w:rPr>
          <w:b/>
          <w:spacing w:val="5"/>
          <w:position w:val="-1"/>
          <w:sz w:val="28"/>
          <w:szCs w:val="28"/>
          <w:u w:val="single"/>
        </w:rPr>
        <w:t>ET</w:t>
      </w:r>
      <w:r w:rsidRPr="00E3428C">
        <w:rPr>
          <w:b/>
          <w:spacing w:val="-10"/>
          <w:position w:val="-1"/>
          <w:sz w:val="28"/>
          <w:szCs w:val="28"/>
          <w:u w:val="single"/>
        </w:rPr>
        <w:t>E</w:t>
      </w:r>
      <w:r w:rsidRPr="00E3428C">
        <w:rPr>
          <w:b/>
          <w:spacing w:val="6"/>
          <w:position w:val="-1"/>
          <w:sz w:val="28"/>
          <w:szCs w:val="28"/>
          <w:u w:val="single"/>
        </w:rPr>
        <w:t>R</w:t>
      </w:r>
      <w:r w:rsidRPr="00E3428C">
        <w:rPr>
          <w:b/>
          <w:spacing w:val="-8"/>
          <w:position w:val="-1"/>
          <w:sz w:val="28"/>
          <w:szCs w:val="28"/>
          <w:u w:val="single"/>
        </w:rPr>
        <w:t>A</w:t>
      </w:r>
      <w:r w:rsidRPr="00E3428C">
        <w:rPr>
          <w:b/>
          <w:spacing w:val="6"/>
          <w:position w:val="-1"/>
          <w:sz w:val="28"/>
          <w:szCs w:val="28"/>
          <w:u w:val="single"/>
        </w:rPr>
        <w:t>N</w:t>
      </w:r>
      <w:r w:rsidRPr="00E3428C">
        <w:rPr>
          <w:b/>
          <w:spacing w:val="-7"/>
          <w:position w:val="-1"/>
          <w:sz w:val="28"/>
          <w:szCs w:val="28"/>
          <w:u w:val="single"/>
        </w:rPr>
        <w:t>G</w:t>
      </w:r>
      <w:r w:rsidRPr="00E3428C">
        <w:rPr>
          <w:b/>
          <w:spacing w:val="-8"/>
          <w:position w:val="-1"/>
          <w:sz w:val="28"/>
          <w:szCs w:val="28"/>
          <w:u w:val="single"/>
        </w:rPr>
        <w:t>A</w:t>
      </w:r>
      <w:r w:rsidRPr="00E3428C">
        <w:rPr>
          <w:b/>
          <w:position w:val="-1"/>
          <w:sz w:val="28"/>
          <w:szCs w:val="28"/>
          <w:u w:val="single"/>
        </w:rPr>
        <w:t>N</w:t>
      </w:r>
      <w:r w:rsidR="00E8195B" w:rsidRPr="00E3428C">
        <w:rPr>
          <w:b/>
          <w:position w:val="-1"/>
          <w:sz w:val="28"/>
          <w:szCs w:val="28"/>
          <w:u w:val="single"/>
          <w:lang w:val="id-ID"/>
        </w:rPr>
        <w:t xml:space="preserve"> </w:t>
      </w:r>
      <w:r w:rsidRPr="00E3428C">
        <w:rPr>
          <w:b/>
          <w:spacing w:val="5"/>
          <w:position w:val="-1"/>
          <w:sz w:val="28"/>
          <w:szCs w:val="28"/>
          <w:u w:val="single"/>
        </w:rPr>
        <w:t>B</w:t>
      </w:r>
      <w:r w:rsidRPr="00E3428C">
        <w:rPr>
          <w:b/>
          <w:spacing w:val="-10"/>
          <w:position w:val="-1"/>
          <w:sz w:val="28"/>
          <w:szCs w:val="28"/>
          <w:u w:val="single"/>
        </w:rPr>
        <w:t>E</w:t>
      </w:r>
      <w:r w:rsidRPr="00E3428C">
        <w:rPr>
          <w:b/>
          <w:position w:val="-1"/>
          <w:sz w:val="28"/>
          <w:szCs w:val="28"/>
          <w:u w:val="single"/>
        </w:rPr>
        <w:t>B</w:t>
      </w:r>
      <w:r w:rsidRPr="00E3428C">
        <w:rPr>
          <w:b/>
          <w:spacing w:val="-8"/>
          <w:position w:val="-1"/>
          <w:sz w:val="28"/>
          <w:szCs w:val="28"/>
          <w:u w:val="single"/>
        </w:rPr>
        <w:t>A</w:t>
      </w:r>
      <w:r w:rsidRPr="00E3428C">
        <w:rPr>
          <w:b/>
          <w:position w:val="-1"/>
          <w:sz w:val="28"/>
          <w:szCs w:val="28"/>
          <w:u w:val="single"/>
        </w:rPr>
        <w:t>S</w:t>
      </w:r>
      <w:r w:rsidR="00E8195B" w:rsidRPr="00E3428C">
        <w:rPr>
          <w:b/>
          <w:position w:val="-1"/>
          <w:sz w:val="28"/>
          <w:szCs w:val="28"/>
          <w:u w:val="single"/>
          <w:lang w:val="id-ID"/>
        </w:rPr>
        <w:t xml:space="preserve"> </w:t>
      </w:r>
      <w:r w:rsidRPr="00E3428C">
        <w:rPr>
          <w:b/>
          <w:spacing w:val="5"/>
          <w:position w:val="-1"/>
          <w:sz w:val="28"/>
          <w:szCs w:val="28"/>
          <w:u w:val="single"/>
        </w:rPr>
        <w:t>L</w:t>
      </w:r>
      <w:r w:rsidRPr="00E3428C">
        <w:rPr>
          <w:b/>
          <w:spacing w:val="-8"/>
          <w:position w:val="-1"/>
          <w:sz w:val="28"/>
          <w:szCs w:val="28"/>
          <w:u w:val="single"/>
        </w:rPr>
        <w:t>A</w:t>
      </w:r>
      <w:r w:rsidRPr="00E3428C">
        <w:rPr>
          <w:b/>
          <w:spacing w:val="5"/>
          <w:position w:val="-1"/>
          <w:sz w:val="28"/>
          <w:szCs w:val="28"/>
          <w:u w:val="single"/>
        </w:rPr>
        <w:t>B</w:t>
      </w:r>
      <w:r w:rsidRPr="00E3428C">
        <w:rPr>
          <w:b/>
          <w:spacing w:val="-7"/>
          <w:position w:val="-1"/>
          <w:sz w:val="28"/>
          <w:szCs w:val="28"/>
          <w:u w:val="single"/>
        </w:rPr>
        <w:t>O</w:t>
      </w:r>
      <w:r w:rsidRPr="00E3428C">
        <w:rPr>
          <w:b/>
          <w:spacing w:val="6"/>
          <w:position w:val="-1"/>
          <w:sz w:val="28"/>
          <w:szCs w:val="28"/>
          <w:u w:val="single"/>
        </w:rPr>
        <w:t>RA</w:t>
      </w:r>
      <w:r w:rsidRPr="00E3428C">
        <w:rPr>
          <w:b/>
          <w:spacing w:val="-10"/>
          <w:position w:val="-1"/>
          <w:sz w:val="28"/>
          <w:szCs w:val="28"/>
          <w:u w:val="single"/>
        </w:rPr>
        <w:t>T</w:t>
      </w:r>
      <w:r w:rsidRPr="00E3428C">
        <w:rPr>
          <w:b/>
          <w:spacing w:val="-7"/>
          <w:position w:val="-1"/>
          <w:sz w:val="28"/>
          <w:szCs w:val="28"/>
          <w:u w:val="single"/>
        </w:rPr>
        <w:t>O</w:t>
      </w:r>
      <w:r w:rsidRPr="00E3428C">
        <w:rPr>
          <w:b/>
          <w:spacing w:val="6"/>
          <w:position w:val="-1"/>
          <w:sz w:val="28"/>
          <w:szCs w:val="28"/>
          <w:u w:val="single"/>
        </w:rPr>
        <w:t>R</w:t>
      </w:r>
      <w:r w:rsidRPr="00E3428C">
        <w:rPr>
          <w:b/>
          <w:spacing w:val="-3"/>
          <w:position w:val="-1"/>
          <w:sz w:val="28"/>
          <w:szCs w:val="28"/>
          <w:u w:val="single"/>
        </w:rPr>
        <w:t>I</w:t>
      </w:r>
      <w:r w:rsidRPr="00E3428C">
        <w:rPr>
          <w:b/>
          <w:spacing w:val="-8"/>
          <w:position w:val="-1"/>
          <w:sz w:val="28"/>
          <w:szCs w:val="28"/>
          <w:u w:val="single"/>
        </w:rPr>
        <w:t>U</w:t>
      </w:r>
      <w:r w:rsidRPr="00E3428C">
        <w:rPr>
          <w:b/>
          <w:position w:val="-1"/>
          <w:sz w:val="28"/>
          <w:szCs w:val="28"/>
          <w:u w:val="single"/>
        </w:rPr>
        <w:t>M</w:t>
      </w:r>
    </w:p>
    <w:p w14:paraId="5C8251E4" w14:textId="61DB3ACE" w:rsidR="00CE2826" w:rsidRPr="00D03B9A" w:rsidRDefault="00D03B9A" w:rsidP="00D03B9A">
      <w:pPr>
        <w:spacing w:line="276" w:lineRule="auto"/>
        <w:jc w:val="center"/>
        <w:rPr>
          <w:sz w:val="24"/>
          <w:szCs w:val="24"/>
        </w:rPr>
      </w:pPr>
      <w:r w:rsidRPr="00D03B9A">
        <w:rPr>
          <w:sz w:val="24"/>
          <w:szCs w:val="24"/>
        </w:rPr>
        <w:t>{no_surat}</w:t>
      </w:r>
    </w:p>
    <w:p w14:paraId="0E8C8C58" w14:textId="60DC28E4" w:rsidR="00CE2826" w:rsidRPr="00D03B9A" w:rsidRDefault="00CE2826" w:rsidP="00D03B9A"/>
    <w:p w14:paraId="40F0D0C1" w14:textId="77777777" w:rsidR="00CE2826" w:rsidRPr="00D03B9A" w:rsidRDefault="00CE2826" w:rsidP="00D03B9A"/>
    <w:p w14:paraId="71854C35" w14:textId="77777777" w:rsidR="00E3428C" w:rsidRPr="00D03B9A" w:rsidRDefault="00E3428C" w:rsidP="00D03B9A"/>
    <w:p w14:paraId="21C99421" w14:textId="77777777" w:rsidR="00CE2826" w:rsidRPr="00123333" w:rsidRDefault="00455B51" w:rsidP="00E8195B">
      <w:pPr>
        <w:spacing w:before="29" w:line="359" w:lineRule="auto"/>
        <w:ind w:right="144" w:firstLine="720"/>
        <w:jc w:val="both"/>
        <w:rPr>
          <w:sz w:val="24"/>
          <w:szCs w:val="24"/>
          <w:lang w:val="id-ID"/>
        </w:rPr>
      </w:pPr>
      <w:r w:rsidRPr="00123333">
        <w:rPr>
          <w:spacing w:val="-8"/>
          <w:sz w:val="24"/>
          <w:szCs w:val="24"/>
          <w:lang w:val="id-ID"/>
        </w:rPr>
        <w:t>Y</w:t>
      </w:r>
      <w:r w:rsidRPr="00123333">
        <w:rPr>
          <w:spacing w:val="13"/>
          <w:sz w:val="24"/>
          <w:szCs w:val="24"/>
          <w:lang w:val="id-ID"/>
        </w:rPr>
        <w:t>a</w:t>
      </w:r>
      <w:r w:rsidRPr="00123333">
        <w:rPr>
          <w:sz w:val="24"/>
          <w:szCs w:val="24"/>
          <w:lang w:val="id-ID"/>
        </w:rPr>
        <w:t>ng</w:t>
      </w:r>
      <w:r w:rsidR="00E8195B">
        <w:rPr>
          <w:sz w:val="24"/>
          <w:szCs w:val="24"/>
          <w:lang w:val="id-ID"/>
        </w:rPr>
        <w:t xml:space="preserve"> </w:t>
      </w:r>
      <w:r w:rsidRPr="00123333">
        <w:rPr>
          <w:sz w:val="24"/>
          <w:szCs w:val="24"/>
          <w:lang w:val="id-ID"/>
        </w:rPr>
        <w:t>b</w:t>
      </w:r>
      <w:r w:rsidRPr="00123333">
        <w:rPr>
          <w:spacing w:val="-2"/>
          <w:sz w:val="24"/>
          <w:szCs w:val="24"/>
          <w:lang w:val="id-ID"/>
        </w:rPr>
        <w:t>e</w:t>
      </w:r>
      <w:r w:rsidRPr="00123333">
        <w:rPr>
          <w:spacing w:val="10"/>
          <w:sz w:val="24"/>
          <w:szCs w:val="24"/>
          <w:lang w:val="id-ID"/>
        </w:rPr>
        <w:t>r</w:t>
      </w:r>
      <w:r w:rsidRPr="00123333">
        <w:rPr>
          <w:spacing w:val="-7"/>
          <w:sz w:val="24"/>
          <w:szCs w:val="24"/>
          <w:lang w:val="id-ID"/>
        </w:rPr>
        <w:t>t</w:t>
      </w:r>
      <w:r w:rsidRPr="00123333">
        <w:rPr>
          <w:spacing w:val="13"/>
          <w:sz w:val="24"/>
          <w:szCs w:val="24"/>
          <w:lang w:val="id-ID"/>
        </w:rPr>
        <w:t>a</w:t>
      </w:r>
      <w:r w:rsidRPr="00123333">
        <w:rPr>
          <w:spacing w:val="-15"/>
          <w:sz w:val="24"/>
          <w:szCs w:val="24"/>
          <w:lang w:val="id-ID"/>
        </w:rPr>
        <w:t>n</w:t>
      </w:r>
      <w:r w:rsidRPr="00123333">
        <w:rPr>
          <w:sz w:val="24"/>
          <w:szCs w:val="24"/>
          <w:lang w:val="id-ID"/>
        </w:rPr>
        <w:t>da</w:t>
      </w:r>
      <w:r w:rsidR="00E8195B">
        <w:rPr>
          <w:sz w:val="24"/>
          <w:szCs w:val="24"/>
          <w:lang w:val="id-ID"/>
        </w:rPr>
        <w:t xml:space="preserve"> </w:t>
      </w:r>
      <w:r w:rsidRPr="00123333">
        <w:rPr>
          <w:spacing w:val="-7"/>
          <w:sz w:val="24"/>
          <w:szCs w:val="24"/>
          <w:lang w:val="id-ID"/>
        </w:rPr>
        <w:t>t</w:t>
      </w:r>
      <w:r w:rsidRPr="00123333">
        <w:rPr>
          <w:spacing w:val="13"/>
          <w:sz w:val="24"/>
          <w:szCs w:val="24"/>
          <w:lang w:val="id-ID"/>
        </w:rPr>
        <w:t>a</w:t>
      </w:r>
      <w:r w:rsidRPr="00123333">
        <w:rPr>
          <w:sz w:val="24"/>
          <w:szCs w:val="24"/>
          <w:lang w:val="id-ID"/>
        </w:rPr>
        <w:t>n</w:t>
      </w:r>
      <w:r w:rsidRPr="00123333">
        <w:rPr>
          <w:spacing w:val="-15"/>
          <w:sz w:val="24"/>
          <w:szCs w:val="24"/>
          <w:lang w:val="id-ID"/>
        </w:rPr>
        <w:t>g</w:t>
      </w:r>
      <w:r w:rsidRPr="00123333">
        <w:rPr>
          <w:spacing w:val="13"/>
          <w:sz w:val="24"/>
          <w:szCs w:val="24"/>
          <w:lang w:val="id-ID"/>
        </w:rPr>
        <w:t>a</w:t>
      </w:r>
      <w:r w:rsidRPr="00123333">
        <w:rPr>
          <w:sz w:val="24"/>
          <w:szCs w:val="24"/>
          <w:lang w:val="id-ID"/>
        </w:rPr>
        <w:t>n</w:t>
      </w:r>
      <w:r w:rsidR="00E8195B">
        <w:rPr>
          <w:sz w:val="24"/>
          <w:szCs w:val="24"/>
          <w:lang w:val="id-ID"/>
        </w:rPr>
        <w:t xml:space="preserve"> </w:t>
      </w:r>
      <w:r w:rsidRPr="00123333">
        <w:rPr>
          <w:spacing w:val="15"/>
          <w:sz w:val="24"/>
          <w:szCs w:val="24"/>
          <w:lang w:val="id-ID"/>
        </w:rPr>
        <w:t>d</w:t>
      </w:r>
      <w:r w:rsidRPr="00123333">
        <w:rPr>
          <w:sz w:val="24"/>
          <w:szCs w:val="24"/>
          <w:lang w:val="id-ID"/>
        </w:rPr>
        <w:t>ib</w:t>
      </w:r>
      <w:r w:rsidRPr="00123333">
        <w:rPr>
          <w:spacing w:val="-2"/>
          <w:sz w:val="24"/>
          <w:szCs w:val="24"/>
          <w:lang w:val="id-ID"/>
        </w:rPr>
        <w:t>a</w:t>
      </w:r>
      <w:r w:rsidRPr="00123333">
        <w:rPr>
          <w:spacing w:val="-8"/>
          <w:sz w:val="24"/>
          <w:szCs w:val="24"/>
          <w:lang w:val="id-ID"/>
        </w:rPr>
        <w:t>w</w:t>
      </w:r>
      <w:r w:rsidRPr="00123333">
        <w:rPr>
          <w:spacing w:val="13"/>
          <w:sz w:val="24"/>
          <w:szCs w:val="24"/>
          <w:lang w:val="id-ID"/>
        </w:rPr>
        <w:t>a</w:t>
      </w:r>
      <w:r w:rsidRPr="00123333">
        <w:rPr>
          <w:sz w:val="24"/>
          <w:szCs w:val="24"/>
          <w:lang w:val="id-ID"/>
        </w:rPr>
        <w:t>h</w:t>
      </w:r>
      <w:r w:rsidR="00E8195B">
        <w:rPr>
          <w:sz w:val="24"/>
          <w:szCs w:val="24"/>
          <w:lang w:val="id-ID"/>
        </w:rPr>
        <w:t xml:space="preserve"> </w:t>
      </w:r>
      <w:r w:rsidRPr="00123333">
        <w:rPr>
          <w:spacing w:val="-7"/>
          <w:sz w:val="24"/>
          <w:szCs w:val="24"/>
          <w:lang w:val="id-ID"/>
        </w:rPr>
        <w:t>i</w:t>
      </w:r>
      <w:r w:rsidRPr="00123333">
        <w:rPr>
          <w:sz w:val="24"/>
          <w:szCs w:val="24"/>
          <w:lang w:val="id-ID"/>
        </w:rPr>
        <w:t>ni</w:t>
      </w:r>
      <w:r w:rsidR="00E8195B">
        <w:rPr>
          <w:sz w:val="24"/>
          <w:szCs w:val="24"/>
          <w:lang w:val="id-ID"/>
        </w:rPr>
        <w:t xml:space="preserve"> </w:t>
      </w:r>
      <w:r w:rsidRPr="00123333">
        <w:rPr>
          <w:spacing w:val="6"/>
          <w:sz w:val="24"/>
          <w:szCs w:val="24"/>
          <w:lang w:val="id-ID"/>
        </w:rPr>
        <w:t>K</w:t>
      </w:r>
      <w:r w:rsidRPr="00123333">
        <w:rPr>
          <w:spacing w:val="-2"/>
          <w:sz w:val="24"/>
          <w:szCs w:val="24"/>
          <w:lang w:val="id-ID"/>
        </w:rPr>
        <w:t>e</w:t>
      </w:r>
      <w:r w:rsidRPr="00123333">
        <w:rPr>
          <w:sz w:val="24"/>
          <w:szCs w:val="24"/>
          <w:lang w:val="id-ID"/>
        </w:rPr>
        <w:t>p</w:t>
      </w:r>
      <w:r w:rsidRPr="00123333">
        <w:rPr>
          <w:spacing w:val="13"/>
          <w:sz w:val="24"/>
          <w:szCs w:val="24"/>
          <w:lang w:val="id-ID"/>
        </w:rPr>
        <w:t>a</w:t>
      </w:r>
      <w:r w:rsidRPr="00123333">
        <w:rPr>
          <w:spacing w:val="-22"/>
          <w:sz w:val="24"/>
          <w:szCs w:val="24"/>
          <w:lang w:val="id-ID"/>
        </w:rPr>
        <w:t>l</w:t>
      </w:r>
      <w:r w:rsidRPr="00123333">
        <w:rPr>
          <w:sz w:val="24"/>
          <w:szCs w:val="24"/>
          <w:lang w:val="id-ID"/>
        </w:rPr>
        <w:t>a</w:t>
      </w:r>
      <w:r w:rsidR="00E8195B">
        <w:rPr>
          <w:sz w:val="24"/>
          <w:szCs w:val="24"/>
          <w:lang w:val="id-ID"/>
        </w:rPr>
        <w:t xml:space="preserve"> </w:t>
      </w:r>
      <w:r w:rsidRPr="00123333">
        <w:rPr>
          <w:spacing w:val="-12"/>
          <w:sz w:val="24"/>
          <w:szCs w:val="24"/>
          <w:lang w:val="id-ID"/>
        </w:rPr>
        <w:t>L</w:t>
      </w:r>
      <w:r w:rsidRPr="00123333">
        <w:rPr>
          <w:spacing w:val="-2"/>
          <w:sz w:val="24"/>
          <w:szCs w:val="24"/>
          <w:lang w:val="id-ID"/>
        </w:rPr>
        <w:t>a</w:t>
      </w:r>
      <w:r w:rsidRPr="00123333">
        <w:rPr>
          <w:sz w:val="24"/>
          <w:szCs w:val="24"/>
          <w:lang w:val="id-ID"/>
        </w:rPr>
        <w:t>bo</w:t>
      </w:r>
      <w:r w:rsidRPr="00123333">
        <w:rPr>
          <w:spacing w:val="10"/>
          <w:sz w:val="24"/>
          <w:szCs w:val="24"/>
          <w:lang w:val="id-ID"/>
        </w:rPr>
        <w:t>r</w:t>
      </w:r>
      <w:r w:rsidRPr="00123333">
        <w:rPr>
          <w:spacing w:val="-2"/>
          <w:sz w:val="24"/>
          <w:szCs w:val="24"/>
          <w:lang w:val="id-ID"/>
        </w:rPr>
        <w:t>a</w:t>
      </w:r>
      <w:r w:rsidRPr="00123333">
        <w:rPr>
          <w:spacing w:val="-7"/>
          <w:sz w:val="24"/>
          <w:szCs w:val="24"/>
          <w:lang w:val="id-ID"/>
        </w:rPr>
        <w:t>t</w:t>
      </w:r>
      <w:r w:rsidRPr="00123333">
        <w:rPr>
          <w:sz w:val="24"/>
          <w:szCs w:val="24"/>
          <w:lang w:val="id-ID"/>
        </w:rPr>
        <w:t>o</w:t>
      </w:r>
      <w:r w:rsidRPr="00123333">
        <w:rPr>
          <w:spacing w:val="10"/>
          <w:sz w:val="24"/>
          <w:szCs w:val="24"/>
          <w:lang w:val="id-ID"/>
        </w:rPr>
        <w:t>r</w:t>
      </w:r>
      <w:r w:rsidRPr="00123333">
        <w:rPr>
          <w:spacing w:val="-7"/>
          <w:sz w:val="24"/>
          <w:szCs w:val="24"/>
          <w:lang w:val="id-ID"/>
        </w:rPr>
        <w:t>i</w:t>
      </w:r>
      <w:r w:rsidRPr="00123333">
        <w:rPr>
          <w:sz w:val="24"/>
          <w:szCs w:val="24"/>
          <w:lang w:val="id-ID"/>
        </w:rPr>
        <w:t>um</w:t>
      </w:r>
      <w:r w:rsidR="00E8195B">
        <w:rPr>
          <w:sz w:val="24"/>
          <w:szCs w:val="24"/>
          <w:lang w:val="id-ID"/>
        </w:rPr>
        <w:t xml:space="preserve"> Jurusan </w:t>
      </w:r>
      <w:r w:rsidRPr="00123333">
        <w:rPr>
          <w:spacing w:val="-12"/>
          <w:sz w:val="24"/>
          <w:szCs w:val="24"/>
          <w:lang w:val="id-ID"/>
        </w:rPr>
        <w:t>T</w:t>
      </w:r>
      <w:r w:rsidRPr="00123333">
        <w:rPr>
          <w:spacing w:val="-2"/>
          <w:sz w:val="24"/>
          <w:szCs w:val="24"/>
          <w:lang w:val="id-ID"/>
        </w:rPr>
        <w:t>e</w:t>
      </w:r>
      <w:r w:rsidRPr="00123333">
        <w:rPr>
          <w:spacing w:val="15"/>
          <w:sz w:val="24"/>
          <w:szCs w:val="24"/>
          <w:lang w:val="id-ID"/>
        </w:rPr>
        <w:t>k</w:t>
      </w:r>
      <w:r w:rsidRPr="00123333">
        <w:rPr>
          <w:sz w:val="24"/>
          <w:szCs w:val="24"/>
          <w:lang w:val="id-ID"/>
        </w:rPr>
        <w:t>n</w:t>
      </w:r>
      <w:r w:rsidRPr="00123333">
        <w:rPr>
          <w:spacing w:val="-7"/>
          <w:sz w:val="24"/>
          <w:szCs w:val="24"/>
          <w:lang w:val="id-ID"/>
        </w:rPr>
        <w:t>i</w:t>
      </w:r>
      <w:r w:rsidRPr="00123333">
        <w:rPr>
          <w:sz w:val="24"/>
          <w:szCs w:val="24"/>
          <w:lang w:val="id-ID"/>
        </w:rPr>
        <w:t>k</w:t>
      </w:r>
      <w:r w:rsidR="00E8195B">
        <w:rPr>
          <w:sz w:val="24"/>
          <w:szCs w:val="24"/>
          <w:lang w:val="id-ID"/>
        </w:rPr>
        <w:t xml:space="preserve"> </w:t>
      </w:r>
      <w:r w:rsidRPr="00123333">
        <w:rPr>
          <w:spacing w:val="10"/>
          <w:sz w:val="24"/>
          <w:szCs w:val="24"/>
          <w:lang w:val="id-ID"/>
        </w:rPr>
        <w:t>I</w:t>
      </w:r>
      <w:r w:rsidRPr="00123333">
        <w:rPr>
          <w:sz w:val="24"/>
          <w:szCs w:val="24"/>
          <w:lang w:val="id-ID"/>
        </w:rPr>
        <w:t>n</w:t>
      </w:r>
      <w:r w:rsidRPr="00123333">
        <w:rPr>
          <w:spacing w:val="-5"/>
          <w:sz w:val="24"/>
          <w:szCs w:val="24"/>
          <w:lang w:val="id-ID"/>
        </w:rPr>
        <w:t>f</w:t>
      </w:r>
      <w:r w:rsidRPr="00123333">
        <w:rPr>
          <w:sz w:val="24"/>
          <w:szCs w:val="24"/>
          <w:lang w:val="id-ID"/>
        </w:rPr>
        <w:t>o</w:t>
      </w:r>
      <w:r w:rsidRPr="00123333">
        <w:rPr>
          <w:spacing w:val="10"/>
          <w:sz w:val="24"/>
          <w:szCs w:val="24"/>
          <w:lang w:val="id-ID"/>
        </w:rPr>
        <w:t>r</w:t>
      </w:r>
      <w:r w:rsidRPr="00123333">
        <w:rPr>
          <w:spacing w:val="-7"/>
          <w:sz w:val="24"/>
          <w:szCs w:val="24"/>
          <w:lang w:val="id-ID"/>
        </w:rPr>
        <w:t>m</w:t>
      </w:r>
      <w:r w:rsidRPr="00123333">
        <w:rPr>
          <w:spacing w:val="-2"/>
          <w:sz w:val="24"/>
          <w:szCs w:val="24"/>
          <w:lang w:val="id-ID"/>
        </w:rPr>
        <w:t>a</w:t>
      </w:r>
      <w:r w:rsidRPr="00123333">
        <w:rPr>
          <w:spacing w:val="8"/>
          <w:sz w:val="24"/>
          <w:szCs w:val="24"/>
          <w:lang w:val="id-ID"/>
        </w:rPr>
        <w:t>t</w:t>
      </w:r>
      <w:r w:rsidRPr="00123333">
        <w:rPr>
          <w:spacing w:val="-22"/>
          <w:sz w:val="24"/>
          <w:szCs w:val="24"/>
          <w:lang w:val="id-ID"/>
        </w:rPr>
        <w:t>i</w:t>
      </w:r>
      <w:r w:rsidRPr="00123333">
        <w:rPr>
          <w:spacing w:val="15"/>
          <w:sz w:val="24"/>
          <w:szCs w:val="24"/>
          <w:lang w:val="id-ID"/>
        </w:rPr>
        <w:t>k</w:t>
      </w:r>
      <w:r w:rsidRPr="00123333">
        <w:rPr>
          <w:sz w:val="24"/>
          <w:szCs w:val="24"/>
          <w:lang w:val="id-ID"/>
        </w:rPr>
        <w:t>a</w:t>
      </w:r>
      <w:r w:rsidR="00E8195B">
        <w:rPr>
          <w:sz w:val="24"/>
          <w:szCs w:val="24"/>
          <w:lang w:val="id-ID"/>
        </w:rPr>
        <w:t xml:space="preserve"> </w:t>
      </w:r>
      <w:r w:rsidRPr="00123333">
        <w:rPr>
          <w:spacing w:val="1"/>
          <w:sz w:val="24"/>
          <w:szCs w:val="24"/>
          <w:lang w:val="id-ID"/>
        </w:rPr>
        <w:t>F</w:t>
      </w:r>
      <w:r w:rsidRPr="00123333">
        <w:rPr>
          <w:spacing w:val="-2"/>
          <w:sz w:val="24"/>
          <w:szCs w:val="24"/>
          <w:lang w:val="id-ID"/>
        </w:rPr>
        <w:t>a</w:t>
      </w:r>
      <w:r w:rsidRPr="00123333">
        <w:rPr>
          <w:spacing w:val="15"/>
          <w:sz w:val="24"/>
          <w:szCs w:val="24"/>
          <w:lang w:val="id-ID"/>
        </w:rPr>
        <w:t>k</w:t>
      </w:r>
      <w:r w:rsidRPr="00123333">
        <w:rPr>
          <w:sz w:val="24"/>
          <w:szCs w:val="24"/>
          <w:lang w:val="id-ID"/>
        </w:rPr>
        <w:t>u</w:t>
      </w:r>
      <w:r w:rsidRPr="00123333">
        <w:rPr>
          <w:spacing w:val="-7"/>
          <w:sz w:val="24"/>
          <w:szCs w:val="24"/>
          <w:lang w:val="id-ID"/>
        </w:rPr>
        <w:t>lt</w:t>
      </w:r>
      <w:r w:rsidRPr="00123333">
        <w:rPr>
          <w:spacing w:val="-2"/>
          <w:sz w:val="24"/>
          <w:szCs w:val="24"/>
          <w:lang w:val="id-ID"/>
        </w:rPr>
        <w:t>a</w:t>
      </w:r>
      <w:r w:rsidRPr="00123333">
        <w:rPr>
          <w:sz w:val="24"/>
          <w:szCs w:val="24"/>
          <w:lang w:val="id-ID"/>
        </w:rPr>
        <w:t>s</w:t>
      </w:r>
      <w:r w:rsidR="00E8195B">
        <w:rPr>
          <w:spacing w:val="1"/>
          <w:sz w:val="24"/>
          <w:szCs w:val="24"/>
          <w:lang w:val="id-ID"/>
        </w:rPr>
        <w:t xml:space="preserve"> </w:t>
      </w:r>
      <w:r w:rsidRPr="00123333">
        <w:rPr>
          <w:spacing w:val="-12"/>
          <w:sz w:val="24"/>
          <w:szCs w:val="24"/>
          <w:lang w:val="id-ID"/>
        </w:rPr>
        <w:t>T</w:t>
      </w:r>
      <w:r w:rsidRPr="00123333">
        <w:rPr>
          <w:spacing w:val="-2"/>
          <w:sz w:val="24"/>
          <w:szCs w:val="24"/>
          <w:lang w:val="id-ID"/>
        </w:rPr>
        <w:t>e</w:t>
      </w:r>
      <w:r w:rsidRPr="00123333">
        <w:rPr>
          <w:spacing w:val="15"/>
          <w:sz w:val="24"/>
          <w:szCs w:val="24"/>
          <w:lang w:val="id-ID"/>
        </w:rPr>
        <w:t>k</w:t>
      </w:r>
      <w:r w:rsidRPr="00123333">
        <w:rPr>
          <w:sz w:val="24"/>
          <w:szCs w:val="24"/>
          <w:lang w:val="id-ID"/>
        </w:rPr>
        <w:t>n</w:t>
      </w:r>
      <w:r w:rsidRPr="00123333">
        <w:rPr>
          <w:spacing w:val="-7"/>
          <w:sz w:val="24"/>
          <w:szCs w:val="24"/>
          <w:lang w:val="id-ID"/>
        </w:rPr>
        <w:t>i</w:t>
      </w:r>
      <w:r w:rsidRPr="00123333">
        <w:rPr>
          <w:sz w:val="24"/>
          <w:szCs w:val="24"/>
          <w:lang w:val="id-ID"/>
        </w:rPr>
        <w:t>k</w:t>
      </w:r>
      <w:r w:rsidR="00E8195B">
        <w:rPr>
          <w:sz w:val="24"/>
          <w:szCs w:val="24"/>
          <w:lang w:val="id-ID"/>
        </w:rPr>
        <w:t xml:space="preserve"> </w:t>
      </w:r>
      <w:r w:rsidRPr="00123333">
        <w:rPr>
          <w:spacing w:val="6"/>
          <w:sz w:val="24"/>
          <w:szCs w:val="24"/>
          <w:lang w:val="id-ID"/>
        </w:rPr>
        <w:t>U</w:t>
      </w:r>
      <w:r w:rsidRPr="00123333">
        <w:rPr>
          <w:sz w:val="24"/>
          <w:szCs w:val="24"/>
          <w:lang w:val="id-ID"/>
        </w:rPr>
        <w:t>n</w:t>
      </w:r>
      <w:r w:rsidRPr="00123333">
        <w:rPr>
          <w:spacing w:val="-7"/>
          <w:sz w:val="24"/>
          <w:szCs w:val="24"/>
          <w:lang w:val="id-ID"/>
        </w:rPr>
        <w:t>i</w:t>
      </w:r>
      <w:r w:rsidRPr="00123333">
        <w:rPr>
          <w:spacing w:val="-15"/>
          <w:sz w:val="24"/>
          <w:szCs w:val="24"/>
          <w:lang w:val="id-ID"/>
        </w:rPr>
        <w:t>v</w:t>
      </w:r>
      <w:r w:rsidRPr="00123333">
        <w:rPr>
          <w:spacing w:val="-2"/>
          <w:sz w:val="24"/>
          <w:szCs w:val="24"/>
          <w:lang w:val="id-ID"/>
        </w:rPr>
        <w:t>e</w:t>
      </w:r>
      <w:r w:rsidRPr="00123333">
        <w:rPr>
          <w:spacing w:val="10"/>
          <w:sz w:val="24"/>
          <w:szCs w:val="24"/>
          <w:lang w:val="id-ID"/>
        </w:rPr>
        <w:t>r</w:t>
      </w:r>
      <w:r w:rsidRPr="00123333">
        <w:rPr>
          <w:spacing w:val="12"/>
          <w:sz w:val="24"/>
          <w:szCs w:val="24"/>
          <w:lang w:val="id-ID"/>
        </w:rPr>
        <w:t>s</w:t>
      </w:r>
      <w:r w:rsidRPr="00123333">
        <w:rPr>
          <w:spacing w:val="-7"/>
          <w:sz w:val="24"/>
          <w:szCs w:val="24"/>
          <w:lang w:val="id-ID"/>
        </w:rPr>
        <w:t>it</w:t>
      </w:r>
      <w:r w:rsidRPr="00123333">
        <w:rPr>
          <w:spacing w:val="-2"/>
          <w:sz w:val="24"/>
          <w:szCs w:val="24"/>
          <w:lang w:val="id-ID"/>
        </w:rPr>
        <w:t>a</w:t>
      </w:r>
      <w:r w:rsidRPr="00123333">
        <w:rPr>
          <w:sz w:val="24"/>
          <w:szCs w:val="24"/>
          <w:lang w:val="id-ID"/>
        </w:rPr>
        <w:t>s</w:t>
      </w:r>
      <w:r w:rsidR="00E8195B">
        <w:rPr>
          <w:sz w:val="24"/>
          <w:szCs w:val="24"/>
          <w:lang w:val="id-ID"/>
        </w:rPr>
        <w:t xml:space="preserve"> </w:t>
      </w:r>
      <w:r w:rsidRPr="00123333">
        <w:rPr>
          <w:spacing w:val="-3"/>
          <w:sz w:val="24"/>
          <w:szCs w:val="24"/>
          <w:lang w:val="id-ID"/>
        </w:rPr>
        <w:t>J</w:t>
      </w:r>
      <w:r w:rsidRPr="00123333">
        <w:rPr>
          <w:spacing w:val="13"/>
          <w:sz w:val="24"/>
          <w:szCs w:val="24"/>
          <w:lang w:val="id-ID"/>
        </w:rPr>
        <w:t>e</w:t>
      </w:r>
      <w:r w:rsidRPr="00123333">
        <w:rPr>
          <w:sz w:val="24"/>
          <w:szCs w:val="24"/>
          <w:lang w:val="id-ID"/>
        </w:rPr>
        <w:t>nd</w:t>
      </w:r>
      <w:r w:rsidRPr="00123333">
        <w:rPr>
          <w:spacing w:val="-2"/>
          <w:sz w:val="24"/>
          <w:szCs w:val="24"/>
          <w:lang w:val="id-ID"/>
        </w:rPr>
        <w:t>e</w:t>
      </w:r>
      <w:r w:rsidRPr="00123333">
        <w:rPr>
          <w:spacing w:val="-5"/>
          <w:sz w:val="24"/>
          <w:szCs w:val="24"/>
          <w:lang w:val="id-ID"/>
        </w:rPr>
        <w:t>r</w:t>
      </w:r>
      <w:r w:rsidRPr="00123333">
        <w:rPr>
          <w:spacing w:val="13"/>
          <w:sz w:val="24"/>
          <w:szCs w:val="24"/>
          <w:lang w:val="id-ID"/>
        </w:rPr>
        <w:t>a</w:t>
      </w:r>
      <w:r w:rsidRPr="00123333">
        <w:rPr>
          <w:sz w:val="24"/>
          <w:szCs w:val="24"/>
          <w:lang w:val="id-ID"/>
        </w:rPr>
        <w:t>l</w:t>
      </w:r>
      <w:r w:rsidR="00E8195B">
        <w:rPr>
          <w:sz w:val="24"/>
          <w:szCs w:val="24"/>
          <w:lang w:val="id-ID"/>
        </w:rPr>
        <w:t xml:space="preserve"> </w:t>
      </w:r>
      <w:r w:rsidRPr="00123333">
        <w:rPr>
          <w:spacing w:val="1"/>
          <w:sz w:val="24"/>
          <w:szCs w:val="24"/>
          <w:lang w:val="id-ID"/>
        </w:rPr>
        <w:t>S</w:t>
      </w:r>
      <w:r w:rsidRPr="00123333">
        <w:rPr>
          <w:sz w:val="24"/>
          <w:szCs w:val="24"/>
          <w:lang w:val="id-ID"/>
        </w:rPr>
        <w:t>o</w:t>
      </w:r>
      <w:r w:rsidRPr="00123333">
        <w:rPr>
          <w:spacing w:val="-2"/>
          <w:sz w:val="24"/>
          <w:szCs w:val="24"/>
          <w:lang w:val="id-ID"/>
        </w:rPr>
        <w:t>e</w:t>
      </w:r>
      <w:r w:rsidRPr="00123333">
        <w:rPr>
          <w:spacing w:val="15"/>
          <w:sz w:val="24"/>
          <w:szCs w:val="24"/>
          <w:lang w:val="id-ID"/>
        </w:rPr>
        <w:t>d</w:t>
      </w:r>
      <w:r w:rsidRPr="00123333">
        <w:rPr>
          <w:spacing w:val="-7"/>
          <w:sz w:val="24"/>
          <w:szCs w:val="24"/>
          <w:lang w:val="id-ID"/>
        </w:rPr>
        <w:t>i</w:t>
      </w:r>
      <w:r w:rsidRPr="00123333">
        <w:rPr>
          <w:spacing w:val="10"/>
          <w:sz w:val="24"/>
          <w:szCs w:val="24"/>
          <w:lang w:val="id-ID"/>
        </w:rPr>
        <w:t>r</w:t>
      </w:r>
      <w:r w:rsidRPr="00123333">
        <w:rPr>
          <w:spacing w:val="-22"/>
          <w:sz w:val="24"/>
          <w:szCs w:val="24"/>
          <w:lang w:val="id-ID"/>
        </w:rPr>
        <w:t>m</w:t>
      </w:r>
      <w:r w:rsidRPr="00123333">
        <w:rPr>
          <w:spacing w:val="13"/>
          <w:sz w:val="24"/>
          <w:szCs w:val="24"/>
          <w:lang w:val="id-ID"/>
        </w:rPr>
        <w:t>a</w:t>
      </w:r>
      <w:r w:rsidRPr="00123333">
        <w:rPr>
          <w:sz w:val="24"/>
          <w:szCs w:val="24"/>
          <w:lang w:val="id-ID"/>
        </w:rPr>
        <w:t>n</w:t>
      </w:r>
      <w:r w:rsidR="00E8195B">
        <w:rPr>
          <w:sz w:val="24"/>
          <w:szCs w:val="24"/>
          <w:lang w:val="id-ID"/>
        </w:rPr>
        <w:t xml:space="preserve"> </w:t>
      </w:r>
      <w:r w:rsidRPr="00123333">
        <w:rPr>
          <w:spacing w:val="-7"/>
          <w:sz w:val="24"/>
          <w:szCs w:val="24"/>
          <w:lang w:val="id-ID"/>
        </w:rPr>
        <w:t>m</w:t>
      </w:r>
      <w:r w:rsidRPr="00123333">
        <w:rPr>
          <w:spacing w:val="13"/>
          <w:sz w:val="24"/>
          <w:szCs w:val="24"/>
          <w:lang w:val="id-ID"/>
        </w:rPr>
        <w:t>e</w:t>
      </w:r>
      <w:r w:rsidRPr="00123333">
        <w:rPr>
          <w:sz w:val="24"/>
          <w:szCs w:val="24"/>
          <w:lang w:val="id-ID"/>
        </w:rPr>
        <w:t>n</w:t>
      </w:r>
      <w:r w:rsidRPr="00123333">
        <w:rPr>
          <w:spacing w:val="-15"/>
          <w:sz w:val="24"/>
          <w:szCs w:val="24"/>
          <w:lang w:val="id-ID"/>
        </w:rPr>
        <w:t>y</w:t>
      </w:r>
      <w:r w:rsidRPr="00123333">
        <w:rPr>
          <w:spacing w:val="13"/>
          <w:sz w:val="24"/>
          <w:szCs w:val="24"/>
          <w:lang w:val="id-ID"/>
        </w:rPr>
        <w:t>a</w:t>
      </w:r>
      <w:r w:rsidRPr="00123333">
        <w:rPr>
          <w:spacing w:val="-7"/>
          <w:sz w:val="24"/>
          <w:szCs w:val="24"/>
          <w:lang w:val="id-ID"/>
        </w:rPr>
        <w:t>t</w:t>
      </w:r>
      <w:r w:rsidRPr="00123333">
        <w:rPr>
          <w:spacing w:val="-2"/>
          <w:sz w:val="24"/>
          <w:szCs w:val="24"/>
          <w:lang w:val="id-ID"/>
        </w:rPr>
        <w:t>a</w:t>
      </w:r>
      <w:r w:rsidRPr="00123333">
        <w:rPr>
          <w:sz w:val="24"/>
          <w:szCs w:val="24"/>
          <w:lang w:val="id-ID"/>
        </w:rPr>
        <w:t>k</w:t>
      </w:r>
      <w:r w:rsidRPr="00123333">
        <w:rPr>
          <w:spacing w:val="13"/>
          <w:sz w:val="24"/>
          <w:szCs w:val="24"/>
          <w:lang w:val="id-ID"/>
        </w:rPr>
        <w:t>a</w:t>
      </w:r>
      <w:r w:rsidRPr="00123333">
        <w:rPr>
          <w:sz w:val="24"/>
          <w:szCs w:val="24"/>
          <w:lang w:val="id-ID"/>
        </w:rPr>
        <w:t>n</w:t>
      </w:r>
      <w:r w:rsidR="00E8195B">
        <w:rPr>
          <w:sz w:val="24"/>
          <w:szCs w:val="24"/>
          <w:lang w:val="id-ID"/>
        </w:rPr>
        <w:t xml:space="preserve"> </w:t>
      </w:r>
      <w:r w:rsidRPr="00123333">
        <w:rPr>
          <w:sz w:val="24"/>
          <w:szCs w:val="24"/>
          <w:lang w:val="id-ID"/>
        </w:rPr>
        <w:t>b</w:t>
      </w:r>
      <w:r w:rsidRPr="00123333">
        <w:rPr>
          <w:spacing w:val="13"/>
          <w:sz w:val="24"/>
          <w:szCs w:val="24"/>
          <w:lang w:val="id-ID"/>
        </w:rPr>
        <w:t>a</w:t>
      </w:r>
      <w:r w:rsidRPr="00123333">
        <w:rPr>
          <w:sz w:val="24"/>
          <w:szCs w:val="24"/>
          <w:lang w:val="id-ID"/>
        </w:rPr>
        <w:t>h</w:t>
      </w:r>
      <w:r w:rsidRPr="00123333">
        <w:rPr>
          <w:spacing w:val="-8"/>
          <w:sz w:val="24"/>
          <w:szCs w:val="24"/>
          <w:lang w:val="id-ID"/>
        </w:rPr>
        <w:t>w</w:t>
      </w:r>
      <w:r w:rsidRPr="00123333">
        <w:rPr>
          <w:sz w:val="24"/>
          <w:szCs w:val="24"/>
          <w:lang w:val="id-ID"/>
        </w:rPr>
        <w:t>a</w:t>
      </w:r>
      <w:r w:rsidR="00E8195B">
        <w:rPr>
          <w:sz w:val="24"/>
          <w:szCs w:val="24"/>
          <w:lang w:val="id-ID"/>
        </w:rPr>
        <w:t xml:space="preserve"> </w:t>
      </w:r>
      <w:r w:rsidRPr="00123333">
        <w:rPr>
          <w:spacing w:val="-7"/>
          <w:sz w:val="24"/>
          <w:szCs w:val="24"/>
          <w:lang w:val="id-ID"/>
        </w:rPr>
        <w:t>m</w:t>
      </w:r>
      <w:r w:rsidRPr="00123333">
        <w:rPr>
          <w:spacing w:val="13"/>
          <w:sz w:val="24"/>
          <w:szCs w:val="24"/>
          <w:lang w:val="id-ID"/>
        </w:rPr>
        <w:t>a</w:t>
      </w:r>
      <w:r w:rsidRPr="00123333">
        <w:rPr>
          <w:spacing w:val="-15"/>
          <w:sz w:val="24"/>
          <w:szCs w:val="24"/>
          <w:lang w:val="id-ID"/>
        </w:rPr>
        <w:t>h</w:t>
      </w:r>
      <w:r w:rsidRPr="00123333">
        <w:rPr>
          <w:spacing w:val="-2"/>
          <w:sz w:val="24"/>
          <w:szCs w:val="24"/>
          <w:lang w:val="id-ID"/>
        </w:rPr>
        <w:t>a</w:t>
      </w:r>
      <w:r w:rsidRPr="00123333">
        <w:rPr>
          <w:spacing w:val="12"/>
          <w:sz w:val="24"/>
          <w:szCs w:val="24"/>
          <w:lang w:val="id-ID"/>
        </w:rPr>
        <w:t>s</w:t>
      </w:r>
      <w:r w:rsidRPr="00123333">
        <w:rPr>
          <w:spacing w:val="-7"/>
          <w:sz w:val="24"/>
          <w:szCs w:val="24"/>
          <w:lang w:val="id-ID"/>
        </w:rPr>
        <w:t>i</w:t>
      </w:r>
      <w:r w:rsidRPr="00123333">
        <w:rPr>
          <w:spacing w:val="-3"/>
          <w:sz w:val="24"/>
          <w:szCs w:val="24"/>
          <w:lang w:val="id-ID"/>
        </w:rPr>
        <w:t>s</w:t>
      </w:r>
      <w:r w:rsidRPr="00123333">
        <w:rPr>
          <w:spacing w:val="-8"/>
          <w:sz w:val="24"/>
          <w:szCs w:val="24"/>
          <w:lang w:val="id-ID"/>
        </w:rPr>
        <w:t>w</w:t>
      </w:r>
      <w:r w:rsidRPr="00123333">
        <w:rPr>
          <w:sz w:val="24"/>
          <w:szCs w:val="24"/>
          <w:lang w:val="id-ID"/>
        </w:rPr>
        <w:t>a</w:t>
      </w:r>
      <w:r w:rsidR="00E8195B">
        <w:rPr>
          <w:sz w:val="24"/>
          <w:szCs w:val="24"/>
          <w:lang w:val="id-ID"/>
        </w:rPr>
        <w:t xml:space="preserve"> </w:t>
      </w:r>
      <w:r w:rsidRPr="00123333">
        <w:rPr>
          <w:spacing w:val="15"/>
          <w:sz w:val="24"/>
          <w:szCs w:val="24"/>
          <w:lang w:val="id-ID"/>
        </w:rPr>
        <w:t xml:space="preserve">di </w:t>
      </w:r>
      <w:r w:rsidRPr="00123333">
        <w:rPr>
          <w:sz w:val="24"/>
          <w:szCs w:val="24"/>
          <w:lang w:val="id-ID"/>
        </w:rPr>
        <w:t>b</w:t>
      </w:r>
      <w:r w:rsidRPr="00123333">
        <w:rPr>
          <w:spacing w:val="-2"/>
          <w:sz w:val="24"/>
          <w:szCs w:val="24"/>
          <w:lang w:val="id-ID"/>
        </w:rPr>
        <w:t>a</w:t>
      </w:r>
      <w:r w:rsidRPr="00123333">
        <w:rPr>
          <w:spacing w:val="-8"/>
          <w:sz w:val="24"/>
          <w:szCs w:val="24"/>
          <w:lang w:val="id-ID"/>
        </w:rPr>
        <w:t>w</w:t>
      </w:r>
      <w:r w:rsidRPr="00123333">
        <w:rPr>
          <w:spacing w:val="13"/>
          <w:sz w:val="24"/>
          <w:szCs w:val="24"/>
          <w:lang w:val="id-ID"/>
        </w:rPr>
        <w:t>a</w:t>
      </w:r>
      <w:r w:rsidRPr="00123333">
        <w:rPr>
          <w:sz w:val="24"/>
          <w:szCs w:val="24"/>
          <w:lang w:val="id-ID"/>
        </w:rPr>
        <w:t>h</w:t>
      </w:r>
      <w:r w:rsidR="00E8195B">
        <w:rPr>
          <w:sz w:val="24"/>
          <w:szCs w:val="24"/>
          <w:lang w:val="id-ID"/>
        </w:rPr>
        <w:t xml:space="preserve"> </w:t>
      </w:r>
      <w:r w:rsidRPr="00123333">
        <w:rPr>
          <w:spacing w:val="-7"/>
          <w:sz w:val="24"/>
          <w:szCs w:val="24"/>
          <w:lang w:val="id-ID"/>
        </w:rPr>
        <w:t>i</w:t>
      </w:r>
      <w:r w:rsidRPr="00123333">
        <w:rPr>
          <w:sz w:val="24"/>
          <w:szCs w:val="24"/>
          <w:lang w:val="id-ID"/>
        </w:rPr>
        <w:t>ni</w:t>
      </w:r>
      <w:r w:rsidR="00BC6216" w:rsidRPr="00123333">
        <w:rPr>
          <w:sz w:val="24"/>
          <w:szCs w:val="24"/>
          <w:lang w:val="id-ID"/>
        </w:rPr>
        <w:t xml:space="preserve"> </w:t>
      </w:r>
      <w:r w:rsidRPr="00123333">
        <w:rPr>
          <w:sz w:val="24"/>
          <w:szCs w:val="24"/>
          <w:lang w:val="id-ID"/>
        </w:rPr>
        <w:t>:</w:t>
      </w:r>
    </w:p>
    <w:p w14:paraId="4D4467AA" w14:textId="77777777" w:rsidR="00CE2826" w:rsidRPr="00123333" w:rsidRDefault="00CE2826">
      <w:pPr>
        <w:spacing w:before="8" w:line="200" w:lineRule="exact"/>
        <w:rPr>
          <w:lang w:val="id-ID"/>
        </w:rPr>
      </w:pPr>
    </w:p>
    <w:p w14:paraId="5449CF01" w14:textId="77777777" w:rsidR="001C7CE5" w:rsidRPr="00904AF8" w:rsidRDefault="00455B51" w:rsidP="00C77464">
      <w:pPr>
        <w:tabs>
          <w:tab w:val="left" w:pos="851"/>
          <w:tab w:val="left" w:pos="1843"/>
        </w:tabs>
        <w:spacing w:line="535" w:lineRule="auto"/>
        <w:ind w:right="4379"/>
        <w:rPr>
          <w:sz w:val="24"/>
          <w:szCs w:val="24"/>
          <w:lang w:val="id-ID"/>
        </w:rPr>
      </w:pPr>
      <w:r w:rsidRPr="00123333">
        <w:rPr>
          <w:spacing w:val="6"/>
          <w:sz w:val="24"/>
          <w:szCs w:val="24"/>
          <w:lang w:val="id-ID"/>
        </w:rPr>
        <w:t>N</w:t>
      </w:r>
      <w:r w:rsidRPr="00123333">
        <w:rPr>
          <w:spacing w:val="-2"/>
          <w:sz w:val="24"/>
          <w:szCs w:val="24"/>
          <w:lang w:val="id-ID"/>
        </w:rPr>
        <w:t>a</w:t>
      </w:r>
      <w:r w:rsidRPr="00123333">
        <w:rPr>
          <w:spacing w:val="-22"/>
          <w:sz w:val="24"/>
          <w:szCs w:val="24"/>
          <w:lang w:val="id-ID"/>
        </w:rPr>
        <w:t>m</w:t>
      </w:r>
      <w:r w:rsidR="00E8195B" w:rsidRPr="00123333">
        <w:rPr>
          <w:sz w:val="24"/>
          <w:szCs w:val="24"/>
          <w:lang w:val="id-ID"/>
        </w:rPr>
        <w:t>a</w:t>
      </w:r>
      <w:r w:rsidR="001B2C48">
        <w:rPr>
          <w:sz w:val="24"/>
          <w:szCs w:val="24"/>
          <w:lang w:val="id-ID"/>
        </w:rPr>
        <w:tab/>
      </w:r>
      <w:r w:rsidR="00E8195B">
        <w:rPr>
          <w:sz w:val="24"/>
          <w:szCs w:val="24"/>
          <w:lang w:val="id-ID"/>
        </w:rPr>
        <w:tab/>
      </w:r>
      <w:r w:rsidR="001E07D1">
        <w:rPr>
          <w:sz w:val="24"/>
          <w:szCs w:val="24"/>
          <w:lang w:val="id-ID"/>
        </w:rPr>
        <w:t xml:space="preserve"> </w:t>
      </w:r>
      <w:r w:rsidR="008756C4" w:rsidRPr="00123333">
        <w:rPr>
          <w:sz w:val="24"/>
          <w:szCs w:val="24"/>
          <w:lang w:val="id-ID"/>
        </w:rPr>
        <w:t>:</w:t>
      </w:r>
      <w:r w:rsidR="00C167F1">
        <w:rPr>
          <w:sz w:val="24"/>
          <w:szCs w:val="24"/>
          <w:lang w:val="id-ID"/>
        </w:rPr>
        <w:t xml:space="preserve">  </w:t>
      </w:r>
      <w:r w:rsidR="00123333">
        <w:rPr>
          <w:sz w:val="24"/>
          <w:szCs w:val="24"/>
          <w:lang w:val="id-ID"/>
        </w:rPr>
        <w:t>{nama}</w:t>
      </w:r>
      <w:r w:rsidR="00F23302">
        <w:rPr>
          <w:sz w:val="24"/>
          <w:szCs w:val="24"/>
          <w:lang w:val="id-ID"/>
        </w:rPr>
        <w:fldChar w:fldCharType="begin"/>
      </w:r>
      <w:r w:rsidR="00F23302">
        <w:rPr>
          <w:sz w:val="24"/>
          <w:szCs w:val="24"/>
          <w:lang w:val="id-ID"/>
        </w:rPr>
        <w:instrText xml:space="preserve"> MERGEFIELD Nama </w:instrText>
      </w:r>
      <w:r w:rsidR="00F23302">
        <w:rPr>
          <w:sz w:val="24"/>
          <w:szCs w:val="24"/>
          <w:lang w:val="id-ID"/>
        </w:rPr>
        <w:fldChar w:fldCharType="separate"/>
      </w:r>
      <w:r w:rsidR="00F23302">
        <w:rPr>
          <w:sz w:val="24"/>
          <w:szCs w:val="24"/>
          <w:lang w:val="id-ID"/>
        </w:rPr>
        <w:fldChar w:fldCharType="end"/>
      </w:r>
    </w:p>
    <w:p w14:paraId="2E9748EF" w14:textId="77777777" w:rsidR="00CE2826" w:rsidRDefault="00000000" w:rsidP="001E07D1">
      <w:pPr>
        <w:tabs>
          <w:tab w:val="left" w:pos="1843"/>
        </w:tabs>
        <w:spacing w:line="535" w:lineRule="auto"/>
        <w:ind w:right="5244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 w:eastAsia="id-ID"/>
        </w:rPr>
        <w:pict w14:anchorId="2A6611DD">
          <v:rect id="_x0000_s2061" style="position:absolute;margin-left:104.8pt;margin-top:26.7pt;width:355.8pt;height:86.4pt;z-index:1">
            <v:textbox style="mso-next-textbox:#_x0000_s2061">
              <w:txbxContent>
                <w:p w14:paraId="4EC58D2B" w14:textId="77777777" w:rsidR="00293833" w:rsidRPr="001E07D1" w:rsidRDefault="00293833" w:rsidP="002033A5">
                  <w:pPr>
                    <w:spacing w:line="360" w:lineRule="auto"/>
                    <w:ind w:hanging="284"/>
                    <w:jc w:val="both"/>
                    <w:rPr>
                      <w:noProof/>
                      <w:sz w:val="24"/>
                      <w:szCs w:val="24"/>
                      <w:lang w:val="id-ID"/>
                    </w:rPr>
                  </w:pPr>
                  <w:r>
                    <w:rPr>
                      <w:sz w:val="24"/>
                      <w:szCs w:val="24"/>
                      <w:lang w:val="id-ID"/>
                    </w:rPr>
                    <w:t xml:space="preserve">    </w:t>
                  </w:r>
                  <w:r w:rsidR="00123333">
                    <w:rPr>
                      <w:sz w:val="24"/>
                      <w:szCs w:val="24"/>
                      <w:lang w:val="id-ID"/>
                    </w:rPr>
                    <w:t>{judul}</w:t>
                  </w:r>
                  <w:r>
                    <w:rPr>
                      <w:sz w:val="24"/>
                      <w:szCs w:val="24"/>
                      <w:lang w:val="id-ID"/>
                    </w:rPr>
                    <w:fldChar w:fldCharType="begin"/>
                  </w:r>
                  <w:r>
                    <w:rPr>
                      <w:sz w:val="24"/>
                      <w:szCs w:val="24"/>
                      <w:lang w:val="id-ID"/>
                    </w:rPr>
                    <w:instrText xml:space="preserve"> MERGEFIELD Judul_Tugas_Akhir </w:instrText>
                  </w:r>
                  <w:r>
                    <w:rPr>
                      <w:sz w:val="24"/>
                      <w:szCs w:val="24"/>
                      <w:lang w:val="id-ID"/>
                    </w:rPr>
                    <w:fldChar w:fldCharType="separate"/>
                  </w:r>
                  <w:r>
                    <w:rPr>
                      <w:sz w:val="24"/>
                      <w:szCs w:val="24"/>
                      <w:lang w:val="id-ID"/>
                    </w:rPr>
                    <w:fldChar w:fldCharType="end"/>
                  </w:r>
                </w:p>
              </w:txbxContent>
            </v:textbox>
          </v:rect>
        </w:pict>
      </w:r>
      <w:r w:rsidR="00455B51" w:rsidRPr="00123333">
        <w:rPr>
          <w:spacing w:val="6"/>
          <w:sz w:val="24"/>
          <w:szCs w:val="24"/>
          <w:lang w:val="id-ID"/>
        </w:rPr>
        <w:t>N</w:t>
      </w:r>
      <w:r w:rsidR="00455B51" w:rsidRPr="00123333">
        <w:rPr>
          <w:spacing w:val="-5"/>
          <w:sz w:val="24"/>
          <w:szCs w:val="24"/>
          <w:lang w:val="id-ID"/>
        </w:rPr>
        <w:t>I</w:t>
      </w:r>
      <w:r w:rsidR="00E8195B" w:rsidRPr="00123333">
        <w:rPr>
          <w:sz w:val="24"/>
          <w:szCs w:val="24"/>
          <w:lang w:val="id-ID"/>
        </w:rPr>
        <w:t>M</w:t>
      </w:r>
      <w:r w:rsidR="001E07D1">
        <w:rPr>
          <w:sz w:val="24"/>
          <w:szCs w:val="24"/>
          <w:lang w:val="id-ID"/>
        </w:rPr>
        <w:t xml:space="preserve">  </w:t>
      </w:r>
      <w:r w:rsidR="00E8195B">
        <w:rPr>
          <w:sz w:val="24"/>
          <w:szCs w:val="24"/>
          <w:lang w:val="id-ID"/>
        </w:rPr>
        <w:tab/>
        <w:t xml:space="preserve"> </w:t>
      </w:r>
      <w:r w:rsidR="00E8195B" w:rsidRPr="00123333">
        <w:rPr>
          <w:sz w:val="24"/>
          <w:szCs w:val="24"/>
          <w:lang w:val="id-ID"/>
        </w:rPr>
        <w:t>:</w:t>
      </w:r>
      <w:r w:rsidR="00904AF8">
        <w:rPr>
          <w:sz w:val="24"/>
          <w:szCs w:val="24"/>
          <w:lang w:val="id-ID"/>
        </w:rPr>
        <w:t xml:space="preserve"> </w:t>
      </w:r>
      <w:r w:rsidR="00C167F1">
        <w:rPr>
          <w:sz w:val="24"/>
          <w:szCs w:val="24"/>
          <w:lang w:val="id-ID"/>
        </w:rPr>
        <w:t xml:space="preserve"> </w:t>
      </w:r>
      <w:r w:rsidR="00123333">
        <w:rPr>
          <w:sz w:val="24"/>
          <w:szCs w:val="24"/>
          <w:lang w:val="id-ID"/>
        </w:rPr>
        <w:t>{nim}</w:t>
      </w:r>
    </w:p>
    <w:p w14:paraId="7CD5BE0E" w14:textId="77777777" w:rsidR="001B2C48" w:rsidRDefault="001B2C48" w:rsidP="001B2C48">
      <w:pPr>
        <w:tabs>
          <w:tab w:val="left" w:pos="1843"/>
        </w:tabs>
        <w:spacing w:line="535" w:lineRule="auto"/>
        <w:ind w:right="5244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Judul Tugas Akhir</w:t>
      </w:r>
      <w:r w:rsidR="00257057">
        <w:rPr>
          <w:sz w:val="24"/>
          <w:szCs w:val="24"/>
          <w:lang w:val="id-ID"/>
        </w:rPr>
        <w:tab/>
        <w:t xml:space="preserve"> :</w:t>
      </w:r>
      <w:r>
        <w:rPr>
          <w:sz w:val="24"/>
          <w:szCs w:val="24"/>
          <w:lang w:val="id-ID"/>
        </w:rPr>
        <w:tab/>
        <w:t xml:space="preserve"> </w:t>
      </w:r>
    </w:p>
    <w:p w14:paraId="2EE918FF" w14:textId="77777777" w:rsidR="00D77D8C" w:rsidRDefault="00D77D8C" w:rsidP="00D77D8C">
      <w:pPr>
        <w:spacing w:before="12" w:line="359" w:lineRule="auto"/>
        <w:ind w:right="180"/>
        <w:jc w:val="both"/>
        <w:rPr>
          <w:sz w:val="24"/>
          <w:szCs w:val="24"/>
          <w:lang w:val="id-ID"/>
        </w:rPr>
      </w:pPr>
    </w:p>
    <w:p w14:paraId="3F70B67E" w14:textId="77777777" w:rsidR="007C163B" w:rsidRDefault="007C163B" w:rsidP="0076493C">
      <w:pPr>
        <w:spacing w:before="12" w:line="359" w:lineRule="auto"/>
        <w:ind w:right="180"/>
        <w:jc w:val="both"/>
        <w:rPr>
          <w:spacing w:val="-12"/>
          <w:sz w:val="24"/>
          <w:szCs w:val="24"/>
          <w:lang w:val="id-ID"/>
        </w:rPr>
      </w:pPr>
    </w:p>
    <w:p w14:paraId="6215E107" w14:textId="77777777" w:rsidR="002033A5" w:rsidRDefault="002033A5" w:rsidP="00E8195B">
      <w:pPr>
        <w:spacing w:before="12" w:line="359" w:lineRule="auto"/>
        <w:ind w:right="180" w:firstLine="720"/>
        <w:jc w:val="both"/>
        <w:rPr>
          <w:spacing w:val="-12"/>
          <w:sz w:val="24"/>
          <w:szCs w:val="24"/>
          <w:lang w:val="id-ID"/>
        </w:rPr>
      </w:pPr>
    </w:p>
    <w:p w14:paraId="7C66C0E6" w14:textId="77777777" w:rsidR="00CE2826" w:rsidRPr="00DA4A33" w:rsidRDefault="00455B51" w:rsidP="00E8195B">
      <w:pPr>
        <w:spacing w:before="12" w:line="359" w:lineRule="auto"/>
        <w:ind w:right="180" w:firstLine="720"/>
        <w:jc w:val="both"/>
        <w:rPr>
          <w:sz w:val="24"/>
          <w:szCs w:val="24"/>
          <w:lang w:val="id-ID"/>
        </w:rPr>
      </w:pPr>
      <w:r w:rsidRPr="00123333">
        <w:rPr>
          <w:spacing w:val="-12"/>
          <w:sz w:val="24"/>
          <w:szCs w:val="24"/>
          <w:lang w:val="id-ID"/>
        </w:rPr>
        <w:t>T</w:t>
      </w:r>
      <w:r w:rsidRPr="00123333">
        <w:rPr>
          <w:spacing w:val="13"/>
          <w:sz w:val="24"/>
          <w:szCs w:val="24"/>
          <w:lang w:val="id-ID"/>
        </w:rPr>
        <w:t>e</w:t>
      </w:r>
      <w:r w:rsidRPr="00123333">
        <w:rPr>
          <w:spacing w:val="-22"/>
          <w:sz w:val="24"/>
          <w:szCs w:val="24"/>
          <w:lang w:val="id-ID"/>
        </w:rPr>
        <w:t>l</w:t>
      </w:r>
      <w:r w:rsidRPr="00123333">
        <w:rPr>
          <w:spacing w:val="13"/>
          <w:sz w:val="24"/>
          <w:szCs w:val="24"/>
          <w:lang w:val="id-ID"/>
        </w:rPr>
        <w:t>a</w:t>
      </w:r>
      <w:r w:rsidRPr="00123333">
        <w:rPr>
          <w:sz w:val="24"/>
          <w:szCs w:val="24"/>
          <w:lang w:val="id-ID"/>
        </w:rPr>
        <w:t>h</w:t>
      </w:r>
      <w:r w:rsidR="00E8195B">
        <w:rPr>
          <w:sz w:val="24"/>
          <w:szCs w:val="24"/>
          <w:lang w:val="id-ID"/>
        </w:rPr>
        <w:t xml:space="preserve"> </w:t>
      </w:r>
      <w:r w:rsidRPr="00123333">
        <w:rPr>
          <w:spacing w:val="-22"/>
          <w:sz w:val="24"/>
          <w:szCs w:val="24"/>
          <w:lang w:val="id-ID"/>
        </w:rPr>
        <w:t>m</w:t>
      </w:r>
      <w:r w:rsidRPr="00123333">
        <w:rPr>
          <w:spacing w:val="13"/>
          <w:sz w:val="24"/>
          <w:szCs w:val="24"/>
          <w:lang w:val="id-ID"/>
        </w:rPr>
        <w:t>e</w:t>
      </w:r>
      <w:r w:rsidRPr="00123333">
        <w:rPr>
          <w:sz w:val="24"/>
          <w:szCs w:val="24"/>
          <w:lang w:val="id-ID"/>
        </w:rPr>
        <w:t>n</w:t>
      </w:r>
      <w:r w:rsidRPr="00123333">
        <w:rPr>
          <w:spacing w:val="-15"/>
          <w:sz w:val="24"/>
          <w:szCs w:val="24"/>
          <w:lang w:val="id-ID"/>
        </w:rPr>
        <w:t>y</w:t>
      </w:r>
      <w:r w:rsidRPr="00123333">
        <w:rPr>
          <w:spacing w:val="13"/>
          <w:sz w:val="24"/>
          <w:szCs w:val="24"/>
          <w:lang w:val="id-ID"/>
        </w:rPr>
        <w:t>e</w:t>
      </w:r>
      <w:r w:rsidRPr="00123333">
        <w:rPr>
          <w:spacing w:val="-7"/>
          <w:sz w:val="24"/>
          <w:szCs w:val="24"/>
          <w:lang w:val="id-ID"/>
        </w:rPr>
        <w:t>l</w:t>
      </w:r>
      <w:r w:rsidRPr="00123333">
        <w:rPr>
          <w:spacing w:val="-2"/>
          <w:sz w:val="24"/>
          <w:szCs w:val="24"/>
          <w:lang w:val="id-ID"/>
        </w:rPr>
        <w:t>e</w:t>
      </w:r>
      <w:r w:rsidRPr="00123333">
        <w:rPr>
          <w:spacing w:val="-3"/>
          <w:sz w:val="24"/>
          <w:szCs w:val="24"/>
          <w:lang w:val="id-ID"/>
        </w:rPr>
        <w:t>s</w:t>
      </w:r>
      <w:r w:rsidRPr="00123333">
        <w:rPr>
          <w:spacing w:val="13"/>
          <w:sz w:val="24"/>
          <w:szCs w:val="24"/>
          <w:lang w:val="id-ID"/>
        </w:rPr>
        <w:t>a</w:t>
      </w:r>
      <w:r w:rsidRPr="00123333">
        <w:rPr>
          <w:spacing w:val="-7"/>
          <w:sz w:val="24"/>
          <w:szCs w:val="24"/>
          <w:lang w:val="id-ID"/>
        </w:rPr>
        <w:t>i</w:t>
      </w:r>
      <w:r w:rsidRPr="00123333">
        <w:rPr>
          <w:sz w:val="24"/>
          <w:szCs w:val="24"/>
          <w:lang w:val="id-ID"/>
        </w:rPr>
        <w:t>k</w:t>
      </w:r>
      <w:r w:rsidRPr="00123333">
        <w:rPr>
          <w:spacing w:val="13"/>
          <w:sz w:val="24"/>
          <w:szCs w:val="24"/>
          <w:lang w:val="id-ID"/>
        </w:rPr>
        <w:t>a</w:t>
      </w:r>
      <w:r w:rsidRPr="00123333">
        <w:rPr>
          <w:sz w:val="24"/>
          <w:szCs w:val="24"/>
          <w:lang w:val="id-ID"/>
        </w:rPr>
        <w:t>n</w:t>
      </w:r>
      <w:r w:rsidR="00E8195B">
        <w:rPr>
          <w:sz w:val="24"/>
          <w:szCs w:val="24"/>
          <w:lang w:val="id-ID"/>
        </w:rPr>
        <w:t xml:space="preserve"> </w:t>
      </w:r>
      <w:r w:rsidRPr="00123333">
        <w:rPr>
          <w:spacing w:val="-3"/>
          <w:sz w:val="24"/>
          <w:szCs w:val="24"/>
          <w:lang w:val="id-ID"/>
        </w:rPr>
        <w:t>s</w:t>
      </w:r>
      <w:r w:rsidRPr="00123333">
        <w:rPr>
          <w:spacing w:val="13"/>
          <w:sz w:val="24"/>
          <w:szCs w:val="24"/>
          <w:lang w:val="id-ID"/>
        </w:rPr>
        <w:t>e</w:t>
      </w:r>
      <w:r w:rsidRPr="00123333">
        <w:rPr>
          <w:spacing w:val="-7"/>
          <w:sz w:val="24"/>
          <w:szCs w:val="24"/>
          <w:lang w:val="id-ID"/>
        </w:rPr>
        <w:t>m</w:t>
      </w:r>
      <w:r w:rsidRPr="00123333">
        <w:rPr>
          <w:spacing w:val="-9"/>
          <w:sz w:val="24"/>
          <w:szCs w:val="24"/>
          <w:lang w:val="id-ID"/>
        </w:rPr>
        <w:t>u</w:t>
      </w:r>
      <w:r w:rsidRPr="00123333">
        <w:rPr>
          <w:sz w:val="24"/>
          <w:szCs w:val="24"/>
          <w:lang w:val="id-ID"/>
        </w:rPr>
        <w:t>a</w:t>
      </w:r>
      <w:r w:rsidR="00E8195B">
        <w:rPr>
          <w:sz w:val="24"/>
          <w:szCs w:val="24"/>
          <w:lang w:val="id-ID"/>
        </w:rPr>
        <w:t xml:space="preserve"> </w:t>
      </w:r>
      <w:r w:rsidRPr="00123333">
        <w:rPr>
          <w:sz w:val="24"/>
          <w:szCs w:val="24"/>
          <w:lang w:val="id-ID"/>
        </w:rPr>
        <w:t>k</w:t>
      </w:r>
      <w:r w:rsidRPr="00123333">
        <w:rPr>
          <w:spacing w:val="-2"/>
          <w:sz w:val="24"/>
          <w:szCs w:val="24"/>
          <w:lang w:val="id-ID"/>
        </w:rPr>
        <w:t>e</w:t>
      </w:r>
      <w:r w:rsidRPr="00123333">
        <w:rPr>
          <w:spacing w:val="-8"/>
          <w:sz w:val="24"/>
          <w:szCs w:val="24"/>
          <w:lang w:val="id-ID"/>
        </w:rPr>
        <w:t>w</w:t>
      </w:r>
      <w:r w:rsidRPr="00123333">
        <w:rPr>
          <w:spacing w:val="13"/>
          <w:sz w:val="24"/>
          <w:szCs w:val="24"/>
          <w:lang w:val="id-ID"/>
        </w:rPr>
        <w:t>a</w:t>
      </w:r>
      <w:r w:rsidRPr="00123333">
        <w:rPr>
          <w:spacing w:val="8"/>
          <w:sz w:val="24"/>
          <w:szCs w:val="24"/>
          <w:lang w:val="id-ID"/>
        </w:rPr>
        <w:t>j</w:t>
      </w:r>
      <w:r w:rsidRPr="00123333">
        <w:rPr>
          <w:spacing w:val="-22"/>
          <w:sz w:val="24"/>
          <w:szCs w:val="24"/>
          <w:lang w:val="id-ID"/>
        </w:rPr>
        <w:t>i</w:t>
      </w:r>
      <w:r w:rsidRPr="00123333">
        <w:rPr>
          <w:sz w:val="24"/>
          <w:szCs w:val="24"/>
          <w:lang w:val="id-ID"/>
        </w:rPr>
        <w:t>b</w:t>
      </w:r>
      <w:r w:rsidRPr="00123333">
        <w:rPr>
          <w:spacing w:val="13"/>
          <w:sz w:val="24"/>
          <w:szCs w:val="24"/>
          <w:lang w:val="id-ID"/>
        </w:rPr>
        <w:t>a</w:t>
      </w:r>
      <w:r w:rsidRPr="00123333">
        <w:rPr>
          <w:sz w:val="24"/>
          <w:szCs w:val="24"/>
          <w:lang w:val="id-ID"/>
        </w:rPr>
        <w:t>n</w:t>
      </w:r>
      <w:r w:rsidR="00E8195B">
        <w:rPr>
          <w:sz w:val="24"/>
          <w:szCs w:val="24"/>
          <w:lang w:val="id-ID"/>
        </w:rPr>
        <w:t xml:space="preserve"> </w:t>
      </w:r>
      <w:r w:rsidRPr="00123333">
        <w:rPr>
          <w:spacing w:val="-15"/>
          <w:sz w:val="24"/>
          <w:szCs w:val="24"/>
          <w:lang w:val="id-ID"/>
        </w:rPr>
        <w:t>y</w:t>
      </w:r>
      <w:r w:rsidRPr="00123333">
        <w:rPr>
          <w:spacing w:val="13"/>
          <w:sz w:val="24"/>
          <w:szCs w:val="24"/>
          <w:lang w:val="id-ID"/>
        </w:rPr>
        <w:t>a</w:t>
      </w:r>
      <w:r w:rsidRPr="00123333">
        <w:rPr>
          <w:sz w:val="24"/>
          <w:szCs w:val="24"/>
          <w:lang w:val="id-ID"/>
        </w:rPr>
        <w:t>ng b</w:t>
      </w:r>
      <w:r w:rsidRPr="00123333">
        <w:rPr>
          <w:spacing w:val="13"/>
          <w:sz w:val="24"/>
          <w:szCs w:val="24"/>
          <w:lang w:val="id-ID"/>
        </w:rPr>
        <w:t>e</w:t>
      </w:r>
      <w:r w:rsidRPr="00123333">
        <w:rPr>
          <w:spacing w:val="10"/>
          <w:sz w:val="24"/>
          <w:szCs w:val="24"/>
          <w:lang w:val="id-ID"/>
        </w:rPr>
        <w:t>r</w:t>
      </w:r>
      <w:r w:rsidRPr="00123333">
        <w:rPr>
          <w:sz w:val="24"/>
          <w:szCs w:val="24"/>
          <w:lang w:val="id-ID"/>
        </w:rPr>
        <w:t>h</w:t>
      </w:r>
      <w:r w:rsidRPr="00123333">
        <w:rPr>
          <w:spacing w:val="-15"/>
          <w:sz w:val="24"/>
          <w:szCs w:val="24"/>
          <w:lang w:val="id-ID"/>
        </w:rPr>
        <w:t>u</w:t>
      </w:r>
      <w:r w:rsidRPr="00123333">
        <w:rPr>
          <w:spacing w:val="15"/>
          <w:sz w:val="24"/>
          <w:szCs w:val="24"/>
          <w:lang w:val="id-ID"/>
        </w:rPr>
        <w:t>b</w:t>
      </w:r>
      <w:r w:rsidRPr="00123333">
        <w:rPr>
          <w:sz w:val="24"/>
          <w:szCs w:val="24"/>
          <w:lang w:val="id-ID"/>
        </w:rPr>
        <w:t>un</w:t>
      </w:r>
      <w:r w:rsidRPr="00123333">
        <w:rPr>
          <w:spacing w:val="-15"/>
          <w:sz w:val="24"/>
          <w:szCs w:val="24"/>
          <w:lang w:val="id-ID"/>
        </w:rPr>
        <w:t>g</w:t>
      </w:r>
      <w:r w:rsidRPr="00123333">
        <w:rPr>
          <w:spacing w:val="13"/>
          <w:sz w:val="24"/>
          <w:szCs w:val="24"/>
          <w:lang w:val="id-ID"/>
        </w:rPr>
        <w:t>a</w:t>
      </w:r>
      <w:r w:rsidRPr="00123333">
        <w:rPr>
          <w:sz w:val="24"/>
          <w:szCs w:val="24"/>
          <w:lang w:val="id-ID"/>
        </w:rPr>
        <w:t>n</w:t>
      </w:r>
      <w:r w:rsidR="00E8195B">
        <w:rPr>
          <w:sz w:val="24"/>
          <w:szCs w:val="24"/>
          <w:lang w:val="id-ID"/>
        </w:rPr>
        <w:t xml:space="preserve"> </w:t>
      </w:r>
      <w:r w:rsidRPr="00123333">
        <w:rPr>
          <w:sz w:val="24"/>
          <w:szCs w:val="24"/>
          <w:lang w:val="id-ID"/>
        </w:rPr>
        <w:t>d</w:t>
      </w:r>
      <w:r w:rsidRPr="00123333">
        <w:rPr>
          <w:spacing w:val="13"/>
          <w:sz w:val="24"/>
          <w:szCs w:val="24"/>
          <w:lang w:val="id-ID"/>
        </w:rPr>
        <w:t>e</w:t>
      </w:r>
      <w:r w:rsidRPr="00123333">
        <w:rPr>
          <w:sz w:val="24"/>
          <w:szCs w:val="24"/>
          <w:lang w:val="id-ID"/>
        </w:rPr>
        <w:t>n</w:t>
      </w:r>
      <w:r w:rsidRPr="00123333">
        <w:rPr>
          <w:spacing w:val="-15"/>
          <w:sz w:val="24"/>
          <w:szCs w:val="24"/>
          <w:lang w:val="id-ID"/>
        </w:rPr>
        <w:t>g</w:t>
      </w:r>
      <w:r w:rsidRPr="00123333">
        <w:rPr>
          <w:spacing w:val="13"/>
          <w:sz w:val="24"/>
          <w:szCs w:val="24"/>
          <w:lang w:val="id-ID"/>
        </w:rPr>
        <w:t>a</w:t>
      </w:r>
      <w:r w:rsidRPr="00123333">
        <w:rPr>
          <w:sz w:val="24"/>
          <w:szCs w:val="24"/>
          <w:lang w:val="id-ID"/>
        </w:rPr>
        <w:t>n</w:t>
      </w:r>
      <w:r w:rsidR="00E8195B">
        <w:rPr>
          <w:sz w:val="24"/>
          <w:szCs w:val="24"/>
          <w:lang w:val="id-ID"/>
        </w:rPr>
        <w:t xml:space="preserve"> </w:t>
      </w:r>
      <w:r w:rsidRPr="00123333">
        <w:rPr>
          <w:spacing w:val="-22"/>
          <w:sz w:val="24"/>
          <w:szCs w:val="24"/>
          <w:lang w:val="id-ID"/>
        </w:rPr>
        <w:t>l</w:t>
      </w:r>
      <w:r w:rsidRPr="00123333">
        <w:rPr>
          <w:spacing w:val="-2"/>
          <w:sz w:val="24"/>
          <w:szCs w:val="24"/>
          <w:lang w:val="id-ID"/>
        </w:rPr>
        <w:t>a</w:t>
      </w:r>
      <w:r w:rsidRPr="00123333">
        <w:rPr>
          <w:sz w:val="24"/>
          <w:szCs w:val="24"/>
          <w:lang w:val="id-ID"/>
        </w:rPr>
        <w:t>b</w:t>
      </w:r>
      <w:r w:rsidRPr="00123333">
        <w:rPr>
          <w:spacing w:val="15"/>
          <w:sz w:val="24"/>
          <w:szCs w:val="24"/>
          <w:lang w:val="id-ID"/>
        </w:rPr>
        <w:t>o</w:t>
      </w:r>
      <w:r w:rsidRPr="00123333">
        <w:rPr>
          <w:spacing w:val="-5"/>
          <w:sz w:val="24"/>
          <w:szCs w:val="24"/>
          <w:lang w:val="id-ID"/>
        </w:rPr>
        <w:t>r</w:t>
      </w:r>
      <w:r w:rsidRPr="00123333">
        <w:rPr>
          <w:spacing w:val="-2"/>
          <w:sz w:val="24"/>
          <w:szCs w:val="24"/>
          <w:lang w:val="id-ID"/>
        </w:rPr>
        <w:t>a</w:t>
      </w:r>
      <w:r w:rsidRPr="00123333">
        <w:rPr>
          <w:spacing w:val="-7"/>
          <w:sz w:val="24"/>
          <w:szCs w:val="24"/>
          <w:lang w:val="id-ID"/>
        </w:rPr>
        <w:t>t</w:t>
      </w:r>
      <w:r w:rsidRPr="00123333">
        <w:rPr>
          <w:sz w:val="24"/>
          <w:szCs w:val="24"/>
          <w:lang w:val="id-ID"/>
        </w:rPr>
        <w:t>o</w:t>
      </w:r>
      <w:r w:rsidRPr="00123333">
        <w:rPr>
          <w:spacing w:val="10"/>
          <w:sz w:val="24"/>
          <w:szCs w:val="24"/>
          <w:lang w:val="id-ID"/>
        </w:rPr>
        <w:t>r</w:t>
      </w:r>
      <w:r w:rsidRPr="00123333">
        <w:rPr>
          <w:spacing w:val="-7"/>
          <w:sz w:val="24"/>
          <w:szCs w:val="24"/>
          <w:lang w:val="id-ID"/>
        </w:rPr>
        <w:t>i</w:t>
      </w:r>
      <w:r w:rsidRPr="00123333">
        <w:rPr>
          <w:sz w:val="24"/>
          <w:szCs w:val="24"/>
          <w:lang w:val="id-ID"/>
        </w:rPr>
        <w:t>um</w:t>
      </w:r>
      <w:r w:rsidR="00E8195B">
        <w:rPr>
          <w:sz w:val="24"/>
          <w:szCs w:val="24"/>
          <w:lang w:val="id-ID"/>
        </w:rPr>
        <w:t xml:space="preserve"> </w:t>
      </w:r>
      <w:r w:rsidR="00D46072">
        <w:rPr>
          <w:sz w:val="24"/>
          <w:szCs w:val="24"/>
          <w:lang w:val="id-ID"/>
        </w:rPr>
        <w:t xml:space="preserve">Jurusan </w:t>
      </w:r>
      <w:r w:rsidRPr="00123333">
        <w:rPr>
          <w:spacing w:val="3"/>
          <w:sz w:val="24"/>
          <w:szCs w:val="24"/>
          <w:lang w:val="id-ID"/>
        </w:rPr>
        <w:t>T</w:t>
      </w:r>
      <w:r w:rsidRPr="00123333">
        <w:rPr>
          <w:spacing w:val="-2"/>
          <w:sz w:val="24"/>
          <w:szCs w:val="24"/>
          <w:lang w:val="id-ID"/>
        </w:rPr>
        <w:t>e</w:t>
      </w:r>
      <w:r w:rsidRPr="00123333">
        <w:rPr>
          <w:spacing w:val="15"/>
          <w:sz w:val="24"/>
          <w:szCs w:val="24"/>
          <w:lang w:val="id-ID"/>
        </w:rPr>
        <w:t>k</w:t>
      </w:r>
      <w:r w:rsidRPr="00123333">
        <w:rPr>
          <w:sz w:val="24"/>
          <w:szCs w:val="24"/>
          <w:lang w:val="id-ID"/>
        </w:rPr>
        <w:t>n</w:t>
      </w:r>
      <w:r w:rsidRPr="00123333">
        <w:rPr>
          <w:spacing w:val="-22"/>
          <w:sz w:val="24"/>
          <w:szCs w:val="24"/>
          <w:lang w:val="id-ID"/>
        </w:rPr>
        <w:t>i</w:t>
      </w:r>
      <w:r w:rsidRPr="00123333">
        <w:rPr>
          <w:sz w:val="24"/>
          <w:szCs w:val="24"/>
          <w:lang w:val="id-ID"/>
        </w:rPr>
        <w:t>k</w:t>
      </w:r>
      <w:r w:rsidR="00E8195B">
        <w:rPr>
          <w:sz w:val="24"/>
          <w:szCs w:val="24"/>
          <w:lang w:val="id-ID"/>
        </w:rPr>
        <w:t xml:space="preserve"> </w:t>
      </w:r>
      <w:r w:rsidRPr="00123333">
        <w:rPr>
          <w:spacing w:val="-5"/>
          <w:sz w:val="24"/>
          <w:szCs w:val="24"/>
          <w:lang w:val="id-ID"/>
        </w:rPr>
        <w:t>I</w:t>
      </w:r>
      <w:r w:rsidRPr="00123333">
        <w:rPr>
          <w:sz w:val="24"/>
          <w:szCs w:val="24"/>
          <w:lang w:val="id-ID"/>
        </w:rPr>
        <w:t>n</w:t>
      </w:r>
      <w:r w:rsidRPr="00123333">
        <w:rPr>
          <w:spacing w:val="-5"/>
          <w:sz w:val="24"/>
          <w:szCs w:val="24"/>
          <w:lang w:val="id-ID"/>
        </w:rPr>
        <w:t>f</w:t>
      </w:r>
      <w:r w:rsidRPr="00123333">
        <w:rPr>
          <w:sz w:val="24"/>
          <w:szCs w:val="24"/>
          <w:lang w:val="id-ID"/>
        </w:rPr>
        <w:t>o</w:t>
      </w:r>
      <w:r w:rsidRPr="00123333">
        <w:rPr>
          <w:spacing w:val="10"/>
          <w:sz w:val="24"/>
          <w:szCs w:val="24"/>
          <w:lang w:val="id-ID"/>
        </w:rPr>
        <w:t>r</w:t>
      </w:r>
      <w:r w:rsidRPr="00123333">
        <w:rPr>
          <w:spacing w:val="-7"/>
          <w:sz w:val="24"/>
          <w:szCs w:val="24"/>
          <w:lang w:val="id-ID"/>
        </w:rPr>
        <w:t>m</w:t>
      </w:r>
      <w:r w:rsidRPr="00123333">
        <w:rPr>
          <w:spacing w:val="-2"/>
          <w:sz w:val="24"/>
          <w:szCs w:val="24"/>
          <w:lang w:val="id-ID"/>
        </w:rPr>
        <w:t>a</w:t>
      </w:r>
      <w:r w:rsidRPr="00123333">
        <w:rPr>
          <w:spacing w:val="8"/>
          <w:sz w:val="24"/>
          <w:szCs w:val="24"/>
          <w:lang w:val="id-ID"/>
        </w:rPr>
        <w:t>t</w:t>
      </w:r>
      <w:r w:rsidRPr="00123333">
        <w:rPr>
          <w:spacing w:val="-22"/>
          <w:sz w:val="24"/>
          <w:szCs w:val="24"/>
          <w:lang w:val="id-ID"/>
        </w:rPr>
        <w:t>i</w:t>
      </w:r>
      <w:r w:rsidRPr="00123333">
        <w:rPr>
          <w:spacing w:val="15"/>
          <w:sz w:val="24"/>
          <w:szCs w:val="24"/>
          <w:lang w:val="id-ID"/>
        </w:rPr>
        <w:t>k</w:t>
      </w:r>
      <w:r w:rsidRPr="00123333">
        <w:rPr>
          <w:sz w:val="24"/>
          <w:szCs w:val="24"/>
          <w:lang w:val="id-ID"/>
        </w:rPr>
        <w:t>a</w:t>
      </w:r>
      <w:r w:rsidR="00E8195B">
        <w:rPr>
          <w:sz w:val="24"/>
          <w:szCs w:val="24"/>
          <w:lang w:val="id-ID"/>
        </w:rPr>
        <w:t xml:space="preserve"> </w:t>
      </w:r>
      <w:r w:rsidRPr="00123333">
        <w:rPr>
          <w:sz w:val="24"/>
          <w:szCs w:val="24"/>
          <w:lang w:val="id-ID"/>
        </w:rPr>
        <w:t>b</w:t>
      </w:r>
      <w:r w:rsidRPr="00123333">
        <w:rPr>
          <w:spacing w:val="-2"/>
          <w:sz w:val="24"/>
          <w:szCs w:val="24"/>
          <w:lang w:val="id-ID"/>
        </w:rPr>
        <w:t>e</w:t>
      </w:r>
      <w:r w:rsidRPr="00123333">
        <w:rPr>
          <w:spacing w:val="-5"/>
          <w:sz w:val="24"/>
          <w:szCs w:val="24"/>
          <w:lang w:val="id-ID"/>
        </w:rPr>
        <w:t>r</w:t>
      </w:r>
      <w:r w:rsidRPr="00123333">
        <w:rPr>
          <w:sz w:val="24"/>
          <w:szCs w:val="24"/>
          <w:lang w:val="id-ID"/>
        </w:rPr>
        <w:t>k</w:t>
      </w:r>
      <w:r w:rsidRPr="00123333">
        <w:rPr>
          <w:spacing w:val="13"/>
          <w:sz w:val="24"/>
          <w:szCs w:val="24"/>
          <w:lang w:val="id-ID"/>
        </w:rPr>
        <w:t>e</w:t>
      </w:r>
      <w:r w:rsidRPr="00123333">
        <w:rPr>
          <w:spacing w:val="-15"/>
          <w:sz w:val="24"/>
          <w:szCs w:val="24"/>
          <w:lang w:val="id-ID"/>
        </w:rPr>
        <w:t>n</w:t>
      </w:r>
      <w:r w:rsidRPr="00123333">
        <w:rPr>
          <w:sz w:val="24"/>
          <w:szCs w:val="24"/>
          <w:lang w:val="id-ID"/>
        </w:rPr>
        <w:t>a</w:t>
      </w:r>
      <w:r w:rsidRPr="00123333">
        <w:rPr>
          <w:spacing w:val="13"/>
          <w:sz w:val="24"/>
          <w:szCs w:val="24"/>
          <w:lang w:val="id-ID"/>
        </w:rPr>
        <w:t>a</w:t>
      </w:r>
      <w:r w:rsidRPr="00123333">
        <w:rPr>
          <w:sz w:val="24"/>
          <w:szCs w:val="24"/>
          <w:lang w:val="id-ID"/>
        </w:rPr>
        <w:t>n</w:t>
      </w:r>
      <w:r w:rsidR="00E8195B">
        <w:rPr>
          <w:sz w:val="24"/>
          <w:szCs w:val="24"/>
          <w:lang w:val="id-ID"/>
        </w:rPr>
        <w:t xml:space="preserve"> </w:t>
      </w:r>
      <w:r w:rsidRPr="00123333">
        <w:rPr>
          <w:sz w:val="24"/>
          <w:szCs w:val="24"/>
          <w:lang w:val="id-ID"/>
        </w:rPr>
        <w:t>d</w:t>
      </w:r>
      <w:r w:rsidRPr="00123333">
        <w:rPr>
          <w:spacing w:val="13"/>
          <w:sz w:val="24"/>
          <w:szCs w:val="24"/>
          <w:lang w:val="id-ID"/>
        </w:rPr>
        <w:t>e</w:t>
      </w:r>
      <w:r w:rsidRPr="00123333">
        <w:rPr>
          <w:sz w:val="24"/>
          <w:szCs w:val="24"/>
          <w:lang w:val="id-ID"/>
        </w:rPr>
        <w:t>n</w:t>
      </w:r>
      <w:r w:rsidRPr="00123333">
        <w:rPr>
          <w:spacing w:val="-15"/>
          <w:sz w:val="24"/>
          <w:szCs w:val="24"/>
          <w:lang w:val="id-ID"/>
        </w:rPr>
        <w:t>g</w:t>
      </w:r>
      <w:r w:rsidRPr="00123333">
        <w:rPr>
          <w:spacing w:val="13"/>
          <w:sz w:val="24"/>
          <w:szCs w:val="24"/>
          <w:lang w:val="id-ID"/>
        </w:rPr>
        <w:t>a</w:t>
      </w:r>
      <w:r w:rsidRPr="00123333">
        <w:rPr>
          <w:sz w:val="24"/>
          <w:szCs w:val="24"/>
          <w:lang w:val="id-ID"/>
        </w:rPr>
        <w:t>n</w:t>
      </w:r>
      <w:r w:rsidR="00E8195B">
        <w:rPr>
          <w:sz w:val="24"/>
          <w:szCs w:val="24"/>
          <w:lang w:val="id-ID"/>
        </w:rPr>
        <w:t xml:space="preserve"> </w:t>
      </w:r>
      <w:r w:rsidRPr="00123333">
        <w:rPr>
          <w:sz w:val="24"/>
          <w:szCs w:val="24"/>
          <w:lang w:val="id-ID"/>
        </w:rPr>
        <w:t>k</w:t>
      </w:r>
      <w:r w:rsidRPr="00123333">
        <w:rPr>
          <w:spacing w:val="13"/>
          <w:sz w:val="24"/>
          <w:szCs w:val="24"/>
          <w:lang w:val="id-ID"/>
        </w:rPr>
        <w:t>e</w:t>
      </w:r>
      <w:r w:rsidRPr="00123333">
        <w:rPr>
          <w:sz w:val="24"/>
          <w:szCs w:val="24"/>
          <w:lang w:val="id-ID"/>
        </w:rPr>
        <w:t>g</w:t>
      </w:r>
      <w:r w:rsidRPr="00123333">
        <w:rPr>
          <w:spacing w:val="-22"/>
          <w:sz w:val="24"/>
          <w:szCs w:val="24"/>
          <w:lang w:val="id-ID"/>
        </w:rPr>
        <w:t>i</w:t>
      </w:r>
      <w:r w:rsidRPr="00123333">
        <w:rPr>
          <w:spacing w:val="13"/>
          <w:sz w:val="24"/>
          <w:szCs w:val="24"/>
          <w:lang w:val="id-ID"/>
        </w:rPr>
        <w:t>a</w:t>
      </w:r>
      <w:r w:rsidRPr="00123333">
        <w:rPr>
          <w:spacing w:val="-7"/>
          <w:sz w:val="24"/>
          <w:szCs w:val="24"/>
          <w:lang w:val="id-ID"/>
        </w:rPr>
        <w:t>t</w:t>
      </w:r>
      <w:r w:rsidRPr="00123333">
        <w:rPr>
          <w:spacing w:val="13"/>
          <w:sz w:val="24"/>
          <w:szCs w:val="24"/>
          <w:lang w:val="id-ID"/>
        </w:rPr>
        <w:t>a</w:t>
      </w:r>
      <w:r w:rsidRPr="00123333">
        <w:rPr>
          <w:sz w:val="24"/>
          <w:szCs w:val="24"/>
          <w:lang w:val="id-ID"/>
        </w:rPr>
        <w:t>n</w:t>
      </w:r>
      <w:r w:rsidR="00E8195B">
        <w:rPr>
          <w:sz w:val="24"/>
          <w:szCs w:val="24"/>
          <w:lang w:val="id-ID"/>
        </w:rPr>
        <w:t xml:space="preserve"> </w:t>
      </w:r>
      <w:r w:rsidRPr="00123333">
        <w:rPr>
          <w:sz w:val="24"/>
          <w:szCs w:val="24"/>
          <w:lang w:val="id-ID"/>
        </w:rPr>
        <w:t>p</w:t>
      </w:r>
      <w:r w:rsidRPr="00123333">
        <w:rPr>
          <w:spacing w:val="-5"/>
          <w:sz w:val="24"/>
          <w:szCs w:val="24"/>
          <w:lang w:val="id-ID"/>
        </w:rPr>
        <w:t>r</w:t>
      </w:r>
      <w:r w:rsidRPr="00123333">
        <w:rPr>
          <w:spacing w:val="-2"/>
          <w:sz w:val="24"/>
          <w:szCs w:val="24"/>
          <w:lang w:val="id-ID"/>
        </w:rPr>
        <w:t>a</w:t>
      </w:r>
      <w:r w:rsidRPr="00123333">
        <w:rPr>
          <w:sz w:val="24"/>
          <w:szCs w:val="24"/>
          <w:lang w:val="id-ID"/>
        </w:rPr>
        <w:t>k</w:t>
      </w:r>
      <w:r w:rsidRPr="00123333">
        <w:rPr>
          <w:spacing w:val="8"/>
          <w:sz w:val="24"/>
          <w:szCs w:val="24"/>
          <w:lang w:val="id-ID"/>
        </w:rPr>
        <w:t>t</w:t>
      </w:r>
      <w:r w:rsidRPr="00123333">
        <w:rPr>
          <w:spacing w:val="-7"/>
          <w:sz w:val="24"/>
          <w:szCs w:val="24"/>
          <w:lang w:val="id-ID"/>
        </w:rPr>
        <w:t>i</w:t>
      </w:r>
      <w:r w:rsidRPr="00123333">
        <w:rPr>
          <w:spacing w:val="15"/>
          <w:sz w:val="24"/>
          <w:szCs w:val="24"/>
          <w:lang w:val="id-ID"/>
        </w:rPr>
        <w:t>k</w:t>
      </w:r>
      <w:r w:rsidRPr="00123333">
        <w:rPr>
          <w:sz w:val="24"/>
          <w:szCs w:val="24"/>
          <w:lang w:val="id-ID"/>
        </w:rPr>
        <w:t>um</w:t>
      </w:r>
      <w:r w:rsidR="00E8195B">
        <w:rPr>
          <w:sz w:val="24"/>
          <w:szCs w:val="24"/>
          <w:lang w:val="id-ID"/>
        </w:rPr>
        <w:t xml:space="preserve"> </w:t>
      </w:r>
      <w:r w:rsidRPr="00123333">
        <w:rPr>
          <w:sz w:val="24"/>
          <w:szCs w:val="24"/>
          <w:lang w:val="id-ID"/>
        </w:rPr>
        <w:t>d</w:t>
      </w:r>
      <w:r w:rsidRPr="00123333">
        <w:rPr>
          <w:spacing w:val="13"/>
          <w:sz w:val="24"/>
          <w:szCs w:val="24"/>
          <w:lang w:val="id-ID"/>
        </w:rPr>
        <w:t>a</w:t>
      </w:r>
      <w:r w:rsidRPr="00123333">
        <w:rPr>
          <w:sz w:val="24"/>
          <w:szCs w:val="24"/>
          <w:lang w:val="id-ID"/>
        </w:rPr>
        <w:t>n</w:t>
      </w:r>
      <w:r w:rsidR="00E8195B">
        <w:rPr>
          <w:sz w:val="24"/>
          <w:szCs w:val="24"/>
          <w:lang w:val="id-ID"/>
        </w:rPr>
        <w:t xml:space="preserve"> </w:t>
      </w:r>
      <w:r w:rsidRPr="00123333">
        <w:rPr>
          <w:sz w:val="24"/>
          <w:szCs w:val="24"/>
          <w:lang w:val="id-ID"/>
        </w:rPr>
        <w:t>p</w:t>
      </w:r>
      <w:r w:rsidRPr="00123333">
        <w:rPr>
          <w:spacing w:val="13"/>
          <w:sz w:val="24"/>
          <w:szCs w:val="24"/>
          <w:lang w:val="id-ID"/>
        </w:rPr>
        <w:t>e</w:t>
      </w:r>
      <w:r w:rsidRPr="00123333">
        <w:rPr>
          <w:sz w:val="24"/>
          <w:szCs w:val="24"/>
          <w:lang w:val="id-ID"/>
        </w:rPr>
        <w:t>nggu</w:t>
      </w:r>
      <w:r w:rsidRPr="00123333">
        <w:rPr>
          <w:spacing w:val="-15"/>
          <w:sz w:val="24"/>
          <w:szCs w:val="24"/>
          <w:lang w:val="id-ID"/>
        </w:rPr>
        <w:t>n</w:t>
      </w:r>
      <w:r w:rsidRPr="00123333">
        <w:rPr>
          <w:spacing w:val="-2"/>
          <w:sz w:val="24"/>
          <w:szCs w:val="24"/>
          <w:lang w:val="id-ID"/>
        </w:rPr>
        <w:t>a</w:t>
      </w:r>
      <w:r w:rsidRPr="00123333">
        <w:rPr>
          <w:spacing w:val="13"/>
          <w:sz w:val="24"/>
          <w:szCs w:val="24"/>
          <w:lang w:val="id-ID"/>
        </w:rPr>
        <w:t>a</w:t>
      </w:r>
      <w:r w:rsidRPr="00123333">
        <w:rPr>
          <w:sz w:val="24"/>
          <w:szCs w:val="24"/>
          <w:lang w:val="id-ID"/>
        </w:rPr>
        <w:t>n</w:t>
      </w:r>
      <w:r w:rsidR="00E8195B">
        <w:rPr>
          <w:sz w:val="24"/>
          <w:szCs w:val="24"/>
          <w:lang w:val="id-ID"/>
        </w:rPr>
        <w:t xml:space="preserve"> </w:t>
      </w:r>
      <w:r w:rsidRPr="00123333">
        <w:rPr>
          <w:spacing w:val="-20"/>
          <w:sz w:val="24"/>
          <w:szCs w:val="24"/>
          <w:lang w:val="id-ID"/>
        </w:rPr>
        <w:t>f</w:t>
      </w:r>
      <w:r w:rsidRPr="00123333">
        <w:rPr>
          <w:spacing w:val="13"/>
          <w:sz w:val="24"/>
          <w:szCs w:val="24"/>
          <w:lang w:val="id-ID"/>
        </w:rPr>
        <w:t>a</w:t>
      </w:r>
      <w:r w:rsidRPr="00123333">
        <w:rPr>
          <w:spacing w:val="12"/>
          <w:sz w:val="24"/>
          <w:szCs w:val="24"/>
          <w:lang w:val="id-ID"/>
        </w:rPr>
        <w:t>s</w:t>
      </w:r>
      <w:r w:rsidRPr="00123333">
        <w:rPr>
          <w:spacing w:val="-7"/>
          <w:sz w:val="24"/>
          <w:szCs w:val="24"/>
          <w:lang w:val="id-ID"/>
        </w:rPr>
        <w:t>ilit</w:t>
      </w:r>
      <w:r w:rsidRPr="00123333">
        <w:rPr>
          <w:spacing w:val="13"/>
          <w:sz w:val="24"/>
          <w:szCs w:val="24"/>
          <w:lang w:val="id-ID"/>
        </w:rPr>
        <w:t>a</w:t>
      </w:r>
      <w:r w:rsidRPr="00123333">
        <w:rPr>
          <w:sz w:val="24"/>
          <w:szCs w:val="24"/>
          <w:lang w:val="id-ID"/>
        </w:rPr>
        <w:t>s</w:t>
      </w:r>
      <w:r w:rsidR="00E8195B">
        <w:rPr>
          <w:sz w:val="24"/>
          <w:szCs w:val="24"/>
          <w:lang w:val="id-ID"/>
        </w:rPr>
        <w:t xml:space="preserve"> </w:t>
      </w:r>
      <w:r w:rsidRPr="00123333">
        <w:rPr>
          <w:sz w:val="24"/>
          <w:szCs w:val="24"/>
          <w:lang w:val="id-ID"/>
        </w:rPr>
        <w:t>p</w:t>
      </w:r>
      <w:r w:rsidRPr="00123333">
        <w:rPr>
          <w:spacing w:val="-2"/>
          <w:sz w:val="24"/>
          <w:szCs w:val="24"/>
          <w:lang w:val="id-ID"/>
        </w:rPr>
        <w:t>e</w:t>
      </w:r>
      <w:r w:rsidRPr="00123333">
        <w:rPr>
          <w:spacing w:val="-5"/>
          <w:sz w:val="24"/>
          <w:szCs w:val="24"/>
          <w:lang w:val="id-ID"/>
        </w:rPr>
        <w:t>r</w:t>
      </w:r>
      <w:r w:rsidRPr="00123333">
        <w:rPr>
          <w:spacing w:val="13"/>
          <w:sz w:val="24"/>
          <w:szCs w:val="24"/>
          <w:lang w:val="id-ID"/>
        </w:rPr>
        <w:t>a</w:t>
      </w:r>
      <w:r w:rsidRPr="00123333">
        <w:rPr>
          <w:spacing w:val="-22"/>
          <w:sz w:val="24"/>
          <w:szCs w:val="24"/>
          <w:lang w:val="id-ID"/>
        </w:rPr>
        <w:t>l</w:t>
      </w:r>
      <w:r w:rsidRPr="00123333">
        <w:rPr>
          <w:spacing w:val="13"/>
          <w:sz w:val="24"/>
          <w:szCs w:val="24"/>
          <w:lang w:val="id-ID"/>
        </w:rPr>
        <w:t>a</w:t>
      </w:r>
      <w:r w:rsidRPr="00123333">
        <w:rPr>
          <w:spacing w:val="-7"/>
          <w:sz w:val="24"/>
          <w:szCs w:val="24"/>
          <w:lang w:val="id-ID"/>
        </w:rPr>
        <w:t>t</w:t>
      </w:r>
      <w:r w:rsidRPr="00123333">
        <w:rPr>
          <w:spacing w:val="13"/>
          <w:sz w:val="24"/>
          <w:szCs w:val="24"/>
          <w:lang w:val="id-ID"/>
        </w:rPr>
        <w:t>a</w:t>
      </w:r>
      <w:r w:rsidRPr="00123333">
        <w:rPr>
          <w:sz w:val="24"/>
          <w:szCs w:val="24"/>
          <w:lang w:val="id-ID"/>
        </w:rPr>
        <w:t>n</w:t>
      </w:r>
      <w:r w:rsidR="00E8195B">
        <w:rPr>
          <w:sz w:val="24"/>
          <w:szCs w:val="24"/>
          <w:lang w:val="id-ID"/>
        </w:rPr>
        <w:t xml:space="preserve"> </w:t>
      </w:r>
      <w:r w:rsidRPr="00123333">
        <w:rPr>
          <w:spacing w:val="-7"/>
          <w:sz w:val="24"/>
          <w:szCs w:val="24"/>
          <w:lang w:val="id-ID"/>
        </w:rPr>
        <w:t>l</w:t>
      </w:r>
      <w:r w:rsidRPr="00123333">
        <w:rPr>
          <w:spacing w:val="-2"/>
          <w:sz w:val="24"/>
          <w:szCs w:val="24"/>
          <w:lang w:val="id-ID"/>
        </w:rPr>
        <w:t>a</w:t>
      </w:r>
      <w:r w:rsidRPr="00123333">
        <w:rPr>
          <w:sz w:val="24"/>
          <w:szCs w:val="24"/>
          <w:lang w:val="id-ID"/>
        </w:rPr>
        <w:t>bo</w:t>
      </w:r>
      <w:r w:rsidRPr="00123333">
        <w:rPr>
          <w:spacing w:val="-5"/>
          <w:sz w:val="24"/>
          <w:szCs w:val="24"/>
          <w:lang w:val="id-ID"/>
        </w:rPr>
        <w:t>r</w:t>
      </w:r>
      <w:r w:rsidRPr="00123333">
        <w:rPr>
          <w:spacing w:val="-2"/>
          <w:sz w:val="24"/>
          <w:szCs w:val="24"/>
          <w:lang w:val="id-ID"/>
        </w:rPr>
        <w:t>a</w:t>
      </w:r>
      <w:r w:rsidRPr="00123333">
        <w:rPr>
          <w:spacing w:val="-7"/>
          <w:sz w:val="24"/>
          <w:szCs w:val="24"/>
          <w:lang w:val="id-ID"/>
        </w:rPr>
        <w:t>t</w:t>
      </w:r>
      <w:r w:rsidRPr="00123333">
        <w:rPr>
          <w:spacing w:val="15"/>
          <w:sz w:val="24"/>
          <w:szCs w:val="24"/>
          <w:lang w:val="id-ID"/>
        </w:rPr>
        <w:t>o</w:t>
      </w:r>
      <w:r w:rsidRPr="00123333">
        <w:rPr>
          <w:spacing w:val="10"/>
          <w:sz w:val="24"/>
          <w:szCs w:val="24"/>
          <w:lang w:val="id-ID"/>
        </w:rPr>
        <w:t>r</w:t>
      </w:r>
      <w:r w:rsidRPr="00123333">
        <w:rPr>
          <w:spacing w:val="-7"/>
          <w:sz w:val="24"/>
          <w:szCs w:val="24"/>
          <w:lang w:val="id-ID"/>
        </w:rPr>
        <w:t>i</w:t>
      </w:r>
      <w:r w:rsidRPr="00123333">
        <w:rPr>
          <w:sz w:val="24"/>
          <w:szCs w:val="24"/>
          <w:lang w:val="id-ID"/>
        </w:rPr>
        <w:t>u</w:t>
      </w:r>
      <w:r w:rsidRPr="00123333">
        <w:rPr>
          <w:spacing w:val="-7"/>
          <w:sz w:val="24"/>
          <w:szCs w:val="24"/>
          <w:lang w:val="id-ID"/>
        </w:rPr>
        <w:t>m</w:t>
      </w:r>
      <w:r w:rsidRPr="00123333">
        <w:rPr>
          <w:sz w:val="24"/>
          <w:szCs w:val="24"/>
          <w:lang w:val="id-ID"/>
        </w:rPr>
        <w:t>.</w:t>
      </w:r>
      <w:r w:rsidR="00DA4A33">
        <w:rPr>
          <w:sz w:val="24"/>
          <w:szCs w:val="24"/>
          <w:lang w:val="id-ID"/>
        </w:rPr>
        <w:t xml:space="preserve"> </w:t>
      </w:r>
    </w:p>
    <w:p w14:paraId="0D034553" w14:textId="77777777" w:rsidR="00CE2826" w:rsidRPr="00123333" w:rsidRDefault="00CE2826">
      <w:pPr>
        <w:spacing w:before="8" w:line="200" w:lineRule="exact"/>
        <w:rPr>
          <w:lang w:val="id-ID"/>
        </w:rPr>
      </w:pPr>
    </w:p>
    <w:p w14:paraId="518727BD" w14:textId="77777777" w:rsidR="00F2066B" w:rsidRDefault="00455B51" w:rsidP="00337F27">
      <w:pPr>
        <w:spacing w:line="352" w:lineRule="auto"/>
        <w:ind w:right="182" w:firstLine="720"/>
        <w:jc w:val="both"/>
        <w:rPr>
          <w:sz w:val="24"/>
          <w:szCs w:val="24"/>
          <w:lang w:val="id-ID"/>
        </w:rPr>
      </w:pPr>
      <w:r w:rsidRPr="00123333">
        <w:rPr>
          <w:spacing w:val="1"/>
          <w:sz w:val="24"/>
          <w:szCs w:val="24"/>
          <w:lang w:val="id-ID"/>
        </w:rPr>
        <w:t>S</w:t>
      </w:r>
      <w:r w:rsidRPr="00123333">
        <w:rPr>
          <w:spacing w:val="-2"/>
          <w:sz w:val="24"/>
          <w:szCs w:val="24"/>
          <w:lang w:val="id-ID"/>
        </w:rPr>
        <w:t>e</w:t>
      </w:r>
      <w:r w:rsidRPr="00123333">
        <w:rPr>
          <w:sz w:val="24"/>
          <w:szCs w:val="24"/>
          <w:lang w:val="id-ID"/>
        </w:rPr>
        <w:t>h</w:t>
      </w:r>
      <w:r w:rsidRPr="00123333">
        <w:rPr>
          <w:spacing w:val="-7"/>
          <w:sz w:val="24"/>
          <w:szCs w:val="24"/>
          <w:lang w:val="id-ID"/>
        </w:rPr>
        <w:t>i</w:t>
      </w:r>
      <w:r w:rsidRPr="00123333">
        <w:rPr>
          <w:sz w:val="24"/>
          <w:szCs w:val="24"/>
          <w:lang w:val="id-ID"/>
        </w:rPr>
        <w:t>ngga</w:t>
      </w:r>
      <w:r w:rsidR="00E8195B">
        <w:rPr>
          <w:sz w:val="24"/>
          <w:szCs w:val="24"/>
          <w:lang w:val="id-ID"/>
        </w:rPr>
        <w:t xml:space="preserve"> </w:t>
      </w:r>
      <w:r w:rsidRPr="00123333">
        <w:rPr>
          <w:sz w:val="24"/>
          <w:szCs w:val="24"/>
          <w:lang w:val="id-ID"/>
        </w:rPr>
        <w:t>k</w:t>
      </w:r>
      <w:r w:rsidRPr="00123333">
        <w:rPr>
          <w:spacing w:val="-2"/>
          <w:sz w:val="24"/>
          <w:szCs w:val="24"/>
          <w:lang w:val="id-ID"/>
        </w:rPr>
        <w:t>e</w:t>
      </w:r>
      <w:r w:rsidRPr="00123333">
        <w:rPr>
          <w:sz w:val="24"/>
          <w:szCs w:val="24"/>
          <w:lang w:val="id-ID"/>
        </w:rPr>
        <w:t>p</w:t>
      </w:r>
      <w:r w:rsidRPr="00123333">
        <w:rPr>
          <w:spacing w:val="-2"/>
          <w:sz w:val="24"/>
          <w:szCs w:val="24"/>
          <w:lang w:val="id-ID"/>
        </w:rPr>
        <w:t>a</w:t>
      </w:r>
      <w:r w:rsidRPr="00123333">
        <w:rPr>
          <w:sz w:val="24"/>
          <w:szCs w:val="24"/>
          <w:lang w:val="id-ID"/>
        </w:rPr>
        <w:t>da</w:t>
      </w:r>
      <w:r w:rsidR="00E8195B">
        <w:rPr>
          <w:sz w:val="24"/>
          <w:szCs w:val="24"/>
          <w:lang w:val="id-ID"/>
        </w:rPr>
        <w:t xml:space="preserve"> </w:t>
      </w:r>
      <w:r w:rsidRPr="00123333">
        <w:rPr>
          <w:spacing w:val="-7"/>
          <w:sz w:val="24"/>
          <w:szCs w:val="24"/>
          <w:lang w:val="id-ID"/>
        </w:rPr>
        <w:t>m</w:t>
      </w:r>
      <w:r w:rsidRPr="00123333">
        <w:rPr>
          <w:spacing w:val="13"/>
          <w:sz w:val="24"/>
          <w:szCs w:val="24"/>
          <w:lang w:val="id-ID"/>
        </w:rPr>
        <w:t>a</w:t>
      </w:r>
      <w:r w:rsidRPr="00123333">
        <w:rPr>
          <w:spacing w:val="-15"/>
          <w:sz w:val="24"/>
          <w:szCs w:val="24"/>
          <w:lang w:val="id-ID"/>
        </w:rPr>
        <w:t>h</w:t>
      </w:r>
      <w:r w:rsidRPr="00123333">
        <w:rPr>
          <w:spacing w:val="-2"/>
          <w:sz w:val="24"/>
          <w:szCs w:val="24"/>
          <w:lang w:val="id-ID"/>
        </w:rPr>
        <w:t>a</w:t>
      </w:r>
      <w:r w:rsidRPr="00123333">
        <w:rPr>
          <w:spacing w:val="12"/>
          <w:sz w:val="24"/>
          <w:szCs w:val="24"/>
          <w:lang w:val="id-ID"/>
        </w:rPr>
        <w:t>s</w:t>
      </w:r>
      <w:r w:rsidRPr="00123333">
        <w:rPr>
          <w:spacing w:val="-7"/>
          <w:sz w:val="24"/>
          <w:szCs w:val="24"/>
          <w:lang w:val="id-ID"/>
        </w:rPr>
        <w:t>i</w:t>
      </w:r>
      <w:r w:rsidRPr="00123333">
        <w:rPr>
          <w:spacing w:val="-3"/>
          <w:sz w:val="24"/>
          <w:szCs w:val="24"/>
          <w:lang w:val="id-ID"/>
        </w:rPr>
        <w:t>s</w:t>
      </w:r>
      <w:r w:rsidRPr="00123333">
        <w:rPr>
          <w:spacing w:val="-8"/>
          <w:sz w:val="24"/>
          <w:szCs w:val="24"/>
          <w:lang w:val="id-ID"/>
        </w:rPr>
        <w:t>w</w:t>
      </w:r>
      <w:r w:rsidRPr="00123333">
        <w:rPr>
          <w:sz w:val="24"/>
          <w:szCs w:val="24"/>
          <w:lang w:val="id-ID"/>
        </w:rPr>
        <w:t>a</w:t>
      </w:r>
      <w:r w:rsidR="00E8195B">
        <w:rPr>
          <w:sz w:val="24"/>
          <w:szCs w:val="24"/>
          <w:lang w:val="id-ID"/>
        </w:rPr>
        <w:t xml:space="preserve"> </w:t>
      </w:r>
      <w:r w:rsidRPr="00123333">
        <w:rPr>
          <w:spacing w:val="-7"/>
          <w:sz w:val="24"/>
          <w:szCs w:val="24"/>
          <w:lang w:val="id-ID"/>
        </w:rPr>
        <w:t>t</w:t>
      </w:r>
      <w:r w:rsidRPr="00123333">
        <w:rPr>
          <w:spacing w:val="13"/>
          <w:sz w:val="24"/>
          <w:szCs w:val="24"/>
          <w:lang w:val="id-ID"/>
        </w:rPr>
        <w:t>e</w:t>
      </w:r>
      <w:r w:rsidRPr="00123333">
        <w:rPr>
          <w:spacing w:val="-5"/>
          <w:sz w:val="24"/>
          <w:szCs w:val="24"/>
          <w:lang w:val="id-ID"/>
        </w:rPr>
        <w:t>r</w:t>
      </w:r>
      <w:r w:rsidRPr="00123333">
        <w:rPr>
          <w:spacing w:val="-3"/>
          <w:sz w:val="24"/>
          <w:szCs w:val="24"/>
          <w:lang w:val="id-ID"/>
        </w:rPr>
        <w:t>s</w:t>
      </w:r>
      <w:r w:rsidRPr="00123333">
        <w:rPr>
          <w:spacing w:val="-2"/>
          <w:sz w:val="24"/>
          <w:szCs w:val="24"/>
          <w:lang w:val="id-ID"/>
        </w:rPr>
        <w:t>e</w:t>
      </w:r>
      <w:r w:rsidRPr="00123333">
        <w:rPr>
          <w:spacing w:val="15"/>
          <w:sz w:val="24"/>
          <w:szCs w:val="24"/>
          <w:lang w:val="id-ID"/>
        </w:rPr>
        <w:t>b</w:t>
      </w:r>
      <w:r w:rsidRPr="00123333">
        <w:rPr>
          <w:sz w:val="24"/>
          <w:szCs w:val="24"/>
          <w:lang w:val="id-ID"/>
        </w:rPr>
        <w:t>ut</w:t>
      </w:r>
      <w:r w:rsidR="00E8195B">
        <w:rPr>
          <w:sz w:val="24"/>
          <w:szCs w:val="24"/>
          <w:lang w:val="id-ID"/>
        </w:rPr>
        <w:t xml:space="preserve"> </w:t>
      </w:r>
      <w:r w:rsidRPr="00123333">
        <w:rPr>
          <w:spacing w:val="15"/>
          <w:sz w:val="24"/>
          <w:szCs w:val="24"/>
          <w:lang w:val="id-ID"/>
        </w:rPr>
        <w:t>d</w:t>
      </w:r>
      <w:r w:rsidRPr="00123333">
        <w:rPr>
          <w:spacing w:val="-7"/>
          <w:sz w:val="24"/>
          <w:szCs w:val="24"/>
          <w:lang w:val="id-ID"/>
        </w:rPr>
        <w:t>i</w:t>
      </w:r>
      <w:r w:rsidRPr="00123333">
        <w:rPr>
          <w:sz w:val="24"/>
          <w:szCs w:val="24"/>
          <w:lang w:val="id-ID"/>
        </w:rPr>
        <w:t>n</w:t>
      </w:r>
      <w:r w:rsidRPr="00123333">
        <w:rPr>
          <w:spacing w:val="-15"/>
          <w:sz w:val="24"/>
          <w:szCs w:val="24"/>
          <w:lang w:val="id-ID"/>
        </w:rPr>
        <w:t>y</w:t>
      </w:r>
      <w:r w:rsidRPr="00123333">
        <w:rPr>
          <w:spacing w:val="-2"/>
          <w:sz w:val="24"/>
          <w:szCs w:val="24"/>
          <w:lang w:val="id-ID"/>
        </w:rPr>
        <w:t>a</w:t>
      </w:r>
      <w:r w:rsidRPr="00123333">
        <w:rPr>
          <w:spacing w:val="-7"/>
          <w:sz w:val="24"/>
          <w:szCs w:val="24"/>
          <w:lang w:val="id-ID"/>
        </w:rPr>
        <w:t>t</w:t>
      </w:r>
      <w:r w:rsidRPr="00123333">
        <w:rPr>
          <w:spacing w:val="-2"/>
          <w:sz w:val="24"/>
          <w:szCs w:val="24"/>
          <w:lang w:val="id-ID"/>
        </w:rPr>
        <w:t>a</w:t>
      </w:r>
      <w:r w:rsidRPr="00123333">
        <w:rPr>
          <w:sz w:val="24"/>
          <w:szCs w:val="24"/>
          <w:lang w:val="id-ID"/>
        </w:rPr>
        <w:t>k</w:t>
      </w:r>
      <w:r w:rsidRPr="00123333">
        <w:rPr>
          <w:spacing w:val="13"/>
          <w:sz w:val="24"/>
          <w:szCs w:val="24"/>
          <w:lang w:val="id-ID"/>
        </w:rPr>
        <w:t>a</w:t>
      </w:r>
      <w:r w:rsidRPr="00123333">
        <w:rPr>
          <w:sz w:val="24"/>
          <w:szCs w:val="24"/>
          <w:lang w:val="id-ID"/>
        </w:rPr>
        <w:t>n</w:t>
      </w:r>
      <w:r w:rsidR="00E8195B">
        <w:rPr>
          <w:sz w:val="24"/>
          <w:szCs w:val="24"/>
          <w:lang w:val="id-ID"/>
        </w:rPr>
        <w:t xml:space="preserve"> </w:t>
      </w:r>
      <w:r w:rsidRPr="00123333">
        <w:rPr>
          <w:b/>
          <w:spacing w:val="5"/>
          <w:sz w:val="24"/>
          <w:szCs w:val="24"/>
          <w:lang w:val="id-ID"/>
        </w:rPr>
        <w:t>B</w:t>
      </w:r>
      <w:r w:rsidRPr="00123333">
        <w:rPr>
          <w:b/>
          <w:spacing w:val="-10"/>
          <w:sz w:val="24"/>
          <w:szCs w:val="24"/>
          <w:lang w:val="id-ID"/>
        </w:rPr>
        <w:t>E</w:t>
      </w:r>
      <w:r w:rsidRPr="00123333">
        <w:rPr>
          <w:b/>
          <w:spacing w:val="5"/>
          <w:sz w:val="24"/>
          <w:szCs w:val="24"/>
          <w:lang w:val="id-ID"/>
        </w:rPr>
        <w:t>B</w:t>
      </w:r>
      <w:r w:rsidRPr="00123333">
        <w:rPr>
          <w:b/>
          <w:spacing w:val="-8"/>
          <w:sz w:val="24"/>
          <w:szCs w:val="24"/>
          <w:lang w:val="id-ID"/>
        </w:rPr>
        <w:t>A</w:t>
      </w:r>
      <w:r w:rsidRPr="00123333">
        <w:rPr>
          <w:b/>
          <w:sz w:val="24"/>
          <w:szCs w:val="24"/>
          <w:lang w:val="id-ID"/>
        </w:rPr>
        <w:t xml:space="preserve">S </w:t>
      </w:r>
      <w:r w:rsidRPr="00123333">
        <w:rPr>
          <w:sz w:val="24"/>
          <w:szCs w:val="24"/>
          <w:lang w:val="id-ID"/>
        </w:rPr>
        <w:t>d</w:t>
      </w:r>
      <w:r w:rsidR="0018468E">
        <w:rPr>
          <w:spacing w:val="13"/>
          <w:sz w:val="24"/>
          <w:szCs w:val="24"/>
          <w:lang w:val="id-ID"/>
        </w:rPr>
        <w:t>ari</w:t>
      </w:r>
      <w:r w:rsidR="00E8195B">
        <w:rPr>
          <w:sz w:val="24"/>
          <w:szCs w:val="24"/>
          <w:lang w:val="id-ID"/>
        </w:rPr>
        <w:t xml:space="preserve"> </w:t>
      </w:r>
      <w:r w:rsidRPr="00123333">
        <w:rPr>
          <w:sz w:val="24"/>
          <w:szCs w:val="24"/>
          <w:lang w:val="id-ID"/>
        </w:rPr>
        <w:t>k</w:t>
      </w:r>
      <w:r w:rsidRPr="00123333">
        <w:rPr>
          <w:spacing w:val="-2"/>
          <w:sz w:val="24"/>
          <w:szCs w:val="24"/>
          <w:lang w:val="id-ID"/>
        </w:rPr>
        <w:t>e</w:t>
      </w:r>
      <w:r w:rsidRPr="00123333">
        <w:rPr>
          <w:spacing w:val="6"/>
          <w:sz w:val="24"/>
          <w:szCs w:val="24"/>
          <w:lang w:val="id-ID"/>
        </w:rPr>
        <w:t>w</w:t>
      </w:r>
      <w:r w:rsidRPr="00123333">
        <w:rPr>
          <w:spacing w:val="-2"/>
          <w:sz w:val="24"/>
          <w:szCs w:val="24"/>
          <w:lang w:val="id-ID"/>
        </w:rPr>
        <w:t>a</w:t>
      </w:r>
      <w:r w:rsidRPr="00123333">
        <w:rPr>
          <w:spacing w:val="8"/>
          <w:sz w:val="24"/>
          <w:szCs w:val="24"/>
          <w:lang w:val="id-ID"/>
        </w:rPr>
        <w:t>j</w:t>
      </w:r>
      <w:r w:rsidRPr="00123333">
        <w:rPr>
          <w:spacing w:val="-22"/>
          <w:sz w:val="24"/>
          <w:szCs w:val="24"/>
          <w:lang w:val="id-ID"/>
        </w:rPr>
        <w:t>i</w:t>
      </w:r>
      <w:r w:rsidRPr="00123333">
        <w:rPr>
          <w:spacing w:val="15"/>
          <w:sz w:val="24"/>
          <w:szCs w:val="24"/>
          <w:lang w:val="id-ID"/>
        </w:rPr>
        <w:t>b</w:t>
      </w:r>
      <w:r w:rsidRPr="00123333">
        <w:rPr>
          <w:spacing w:val="13"/>
          <w:sz w:val="24"/>
          <w:szCs w:val="24"/>
          <w:lang w:val="id-ID"/>
        </w:rPr>
        <w:t>a</w:t>
      </w:r>
      <w:r w:rsidRPr="00123333">
        <w:rPr>
          <w:sz w:val="24"/>
          <w:szCs w:val="24"/>
          <w:lang w:val="id-ID"/>
        </w:rPr>
        <w:t>n</w:t>
      </w:r>
      <w:r w:rsidR="00E8195B">
        <w:rPr>
          <w:sz w:val="24"/>
          <w:szCs w:val="24"/>
          <w:lang w:val="id-ID"/>
        </w:rPr>
        <w:t xml:space="preserve"> </w:t>
      </w:r>
      <w:r w:rsidRPr="00123333">
        <w:rPr>
          <w:spacing w:val="-2"/>
          <w:sz w:val="24"/>
          <w:szCs w:val="24"/>
          <w:lang w:val="id-ID"/>
        </w:rPr>
        <w:t>a</w:t>
      </w:r>
      <w:r w:rsidRPr="00123333">
        <w:rPr>
          <w:spacing w:val="-7"/>
          <w:sz w:val="24"/>
          <w:szCs w:val="24"/>
          <w:lang w:val="id-ID"/>
        </w:rPr>
        <w:t>t</w:t>
      </w:r>
      <w:r w:rsidRPr="00123333">
        <w:rPr>
          <w:spacing w:val="-2"/>
          <w:sz w:val="24"/>
          <w:szCs w:val="24"/>
          <w:lang w:val="id-ID"/>
        </w:rPr>
        <w:t>a</w:t>
      </w:r>
      <w:r w:rsidRPr="00123333">
        <w:rPr>
          <w:sz w:val="24"/>
          <w:szCs w:val="24"/>
          <w:lang w:val="id-ID"/>
        </w:rPr>
        <w:t>s</w:t>
      </w:r>
      <w:r w:rsidR="00E8195B">
        <w:rPr>
          <w:sz w:val="24"/>
          <w:szCs w:val="24"/>
          <w:lang w:val="id-ID"/>
        </w:rPr>
        <w:t xml:space="preserve"> </w:t>
      </w:r>
      <w:r w:rsidRPr="00123333">
        <w:rPr>
          <w:spacing w:val="-3"/>
          <w:sz w:val="24"/>
          <w:szCs w:val="24"/>
          <w:lang w:val="id-ID"/>
        </w:rPr>
        <w:t>s</w:t>
      </w:r>
      <w:r w:rsidRPr="00123333">
        <w:rPr>
          <w:spacing w:val="13"/>
          <w:sz w:val="24"/>
          <w:szCs w:val="24"/>
          <w:lang w:val="id-ID"/>
        </w:rPr>
        <w:t>e</w:t>
      </w:r>
      <w:r w:rsidRPr="00123333">
        <w:rPr>
          <w:spacing w:val="-7"/>
          <w:sz w:val="24"/>
          <w:szCs w:val="24"/>
          <w:lang w:val="id-ID"/>
        </w:rPr>
        <w:t>m</w:t>
      </w:r>
      <w:r w:rsidRPr="00123333">
        <w:rPr>
          <w:spacing w:val="-15"/>
          <w:sz w:val="24"/>
          <w:szCs w:val="24"/>
          <w:lang w:val="id-ID"/>
        </w:rPr>
        <w:t>u</w:t>
      </w:r>
      <w:r w:rsidRPr="00123333">
        <w:rPr>
          <w:sz w:val="24"/>
          <w:szCs w:val="24"/>
          <w:lang w:val="id-ID"/>
        </w:rPr>
        <w:t>a</w:t>
      </w:r>
      <w:r w:rsidR="00E8195B">
        <w:rPr>
          <w:sz w:val="24"/>
          <w:szCs w:val="24"/>
          <w:lang w:val="id-ID"/>
        </w:rPr>
        <w:t xml:space="preserve"> </w:t>
      </w:r>
      <w:r w:rsidRPr="00123333">
        <w:rPr>
          <w:spacing w:val="-15"/>
          <w:sz w:val="24"/>
          <w:szCs w:val="24"/>
          <w:lang w:val="id-ID"/>
        </w:rPr>
        <w:t>u</w:t>
      </w:r>
      <w:r w:rsidRPr="00123333">
        <w:rPr>
          <w:spacing w:val="10"/>
          <w:sz w:val="24"/>
          <w:szCs w:val="24"/>
          <w:lang w:val="id-ID"/>
        </w:rPr>
        <w:t>r</w:t>
      </w:r>
      <w:r w:rsidRPr="00123333">
        <w:rPr>
          <w:spacing w:val="-15"/>
          <w:sz w:val="24"/>
          <w:szCs w:val="24"/>
          <w:lang w:val="id-ID"/>
        </w:rPr>
        <w:t>u</w:t>
      </w:r>
      <w:r w:rsidR="00E8195B">
        <w:rPr>
          <w:spacing w:val="12"/>
          <w:sz w:val="24"/>
          <w:szCs w:val="24"/>
          <w:lang w:val="id-ID"/>
        </w:rPr>
        <w:t>s</w:t>
      </w:r>
      <w:r w:rsidRPr="00123333">
        <w:rPr>
          <w:spacing w:val="13"/>
          <w:sz w:val="24"/>
          <w:szCs w:val="24"/>
          <w:lang w:val="id-ID"/>
        </w:rPr>
        <w:t>a</w:t>
      </w:r>
      <w:r w:rsidRPr="00123333">
        <w:rPr>
          <w:sz w:val="24"/>
          <w:szCs w:val="24"/>
          <w:lang w:val="id-ID"/>
        </w:rPr>
        <w:t>n</w:t>
      </w:r>
      <w:r w:rsidR="00E8195B">
        <w:rPr>
          <w:sz w:val="24"/>
          <w:szCs w:val="24"/>
          <w:lang w:val="id-ID"/>
        </w:rPr>
        <w:t xml:space="preserve"> </w:t>
      </w:r>
      <w:r w:rsidRPr="00123333">
        <w:rPr>
          <w:spacing w:val="-15"/>
          <w:sz w:val="24"/>
          <w:szCs w:val="24"/>
          <w:lang w:val="id-ID"/>
        </w:rPr>
        <w:t>y</w:t>
      </w:r>
      <w:r w:rsidRPr="00123333">
        <w:rPr>
          <w:spacing w:val="13"/>
          <w:sz w:val="24"/>
          <w:szCs w:val="24"/>
          <w:lang w:val="id-ID"/>
        </w:rPr>
        <w:t>a</w:t>
      </w:r>
      <w:r w:rsidRPr="00123333">
        <w:rPr>
          <w:sz w:val="24"/>
          <w:szCs w:val="24"/>
          <w:lang w:val="id-ID"/>
        </w:rPr>
        <w:t>ng</w:t>
      </w:r>
      <w:r w:rsidR="00E8195B">
        <w:rPr>
          <w:sz w:val="24"/>
          <w:szCs w:val="24"/>
          <w:lang w:val="id-ID"/>
        </w:rPr>
        <w:t xml:space="preserve"> </w:t>
      </w:r>
      <w:r w:rsidRPr="00123333">
        <w:rPr>
          <w:sz w:val="24"/>
          <w:szCs w:val="24"/>
          <w:lang w:val="id-ID"/>
        </w:rPr>
        <w:t>b</w:t>
      </w:r>
      <w:r w:rsidRPr="00123333">
        <w:rPr>
          <w:spacing w:val="-2"/>
          <w:sz w:val="24"/>
          <w:szCs w:val="24"/>
          <w:lang w:val="id-ID"/>
        </w:rPr>
        <w:t>e</w:t>
      </w:r>
      <w:r w:rsidRPr="00123333">
        <w:rPr>
          <w:spacing w:val="10"/>
          <w:sz w:val="24"/>
          <w:szCs w:val="24"/>
          <w:lang w:val="id-ID"/>
        </w:rPr>
        <w:t>r</w:t>
      </w:r>
      <w:r w:rsidRPr="00123333">
        <w:rPr>
          <w:sz w:val="24"/>
          <w:szCs w:val="24"/>
          <w:lang w:val="id-ID"/>
        </w:rPr>
        <w:t>h</w:t>
      </w:r>
      <w:r w:rsidRPr="00123333">
        <w:rPr>
          <w:spacing w:val="-15"/>
          <w:sz w:val="24"/>
          <w:szCs w:val="24"/>
          <w:lang w:val="id-ID"/>
        </w:rPr>
        <w:t>u</w:t>
      </w:r>
      <w:r w:rsidRPr="00123333">
        <w:rPr>
          <w:spacing w:val="15"/>
          <w:sz w:val="24"/>
          <w:szCs w:val="24"/>
          <w:lang w:val="id-ID"/>
        </w:rPr>
        <w:t>b</w:t>
      </w:r>
      <w:r w:rsidRPr="00123333">
        <w:rPr>
          <w:sz w:val="24"/>
          <w:szCs w:val="24"/>
          <w:lang w:val="id-ID"/>
        </w:rPr>
        <w:t>un</w:t>
      </w:r>
      <w:r w:rsidRPr="00123333">
        <w:rPr>
          <w:spacing w:val="-15"/>
          <w:sz w:val="24"/>
          <w:szCs w:val="24"/>
          <w:lang w:val="id-ID"/>
        </w:rPr>
        <w:t>g</w:t>
      </w:r>
      <w:r w:rsidRPr="00123333">
        <w:rPr>
          <w:spacing w:val="13"/>
          <w:sz w:val="24"/>
          <w:szCs w:val="24"/>
          <w:lang w:val="id-ID"/>
        </w:rPr>
        <w:t>a</w:t>
      </w:r>
      <w:r w:rsidRPr="00123333">
        <w:rPr>
          <w:sz w:val="24"/>
          <w:szCs w:val="24"/>
          <w:lang w:val="id-ID"/>
        </w:rPr>
        <w:t>n</w:t>
      </w:r>
      <w:r w:rsidR="00E8195B">
        <w:rPr>
          <w:sz w:val="24"/>
          <w:szCs w:val="24"/>
          <w:lang w:val="id-ID"/>
        </w:rPr>
        <w:t xml:space="preserve"> </w:t>
      </w:r>
      <w:r w:rsidRPr="00123333">
        <w:rPr>
          <w:sz w:val="24"/>
          <w:szCs w:val="24"/>
          <w:lang w:val="id-ID"/>
        </w:rPr>
        <w:t>d</w:t>
      </w:r>
      <w:r w:rsidRPr="00123333">
        <w:rPr>
          <w:spacing w:val="13"/>
          <w:sz w:val="24"/>
          <w:szCs w:val="24"/>
          <w:lang w:val="id-ID"/>
        </w:rPr>
        <w:t>e</w:t>
      </w:r>
      <w:r w:rsidRPr="00123333">
        <w:rPr>
          <w:sz w:val="24"/>
          <w:szCs w:val="24"/>
          <w:lang w:val="id-ID"/>
        </w:rPr>
        <w:t>n</w:t>
      </w:r>
      <w:r w:rsidRPr="00123333">
        <w:rPr>
          <w:spacing w:val="-15"/>
          <w:sz w:val="24"/>
          <w:szCs w:val="24"/>
          <w:lang w:val="id-ID"/>
        </w:rPr>
        <w:t>g</w:t>
      </w:r>
      <w:r w:rsidRPr="00123333">
        <w:rPr>
          <w:spacing w:val="13"/>
          <w:sz w:val="24"/>
          <w:szCs w:val="24"/>
          <w:lang w:val="id-ID"/>
        </w:rPr>
        <w:t>a</w:t>
      </w:r>
      <w:r w:rsidRPr="00123333">
        <w:rPr>
          <w:sz w:val="24"/>
          <w:szCs w:val="24"/>
          <w:lang w:val="id-ID"/>
        </w:rPr>
        <w:t>n</w:t>
      </w:r>
      <w:r w:rsidR="00E8195B">
        <w:rPr>
          <w:sz w:val="24"/>
          <w:szCs w:val="24"/>
          <w:lang w:val="id-ID"/>
        </w:rPr>
        <w:t xml:space="preserve"> </w:t>
      </w:r>
      <w:r w:rsidRPr="00123333">
        <w:rPr>
          <w:spacing w:val="-7"/>
          <w:sz w:val="24"/>
          <w:szCs w:val="24"/>
          <w:lang w:val="id-ID"/>
        </w:rPr>
        <w:t>l</w:t>
      </w:r>
      <w:r w:rsidRPr="00123333">
        <w:rPr>
          <w:spacing w:val="-2"/>
          <w:sz w:val="24"/>
          <w:szCs w:val="24"/>
          <w:lang w:val="id-ID"/>
        </w:rPr>
        <w:t>a</w:t>
      </w:r>
      <w:r w:rsidRPr="00123333">
        <w:rPr>
          <w:sz w:val="24"/>
          <w:szCs w:val="24"/>
          <w:lang w:val="id-ID"/>
        </w:rPr>
        <w:t>bo</w:t>
      </w:r>
      <w:r w:rsidRPr="00123333">
        <w:rPr>
          <w:spacing w:val="-5"/>
          <w:sz w:val="24"/>
          <w:szCs w:val="24"/>
          <w:lang w:val="id-ID"/>
        </w:rPr>
        <w:t>r</w:t>
      </w:r>
      <w:r w:rsidRPr="00123333">
        <w:rPr>
          <w:spacing w:val="13"/>
          <w:sz w:val="24"/>
          <w:szCs w:val="24"/>
          <w:lang w:val="id-ID"/>
        </w:rPr>
        <w:t>a</w:t>
      </w:r>
      <w:r w:rsidRPr="00123333">
        <w:rPr>
          <w:spacing w:val="-7"/>
          <w:sz w:val="24"/>
          <w:szCs w:val="24"/>
          <w:lang w:val="id-ID"/>
        </w:rPr>
        <w:t>t</w:t>
      </w:r>
      <w:r w:rsidRPr="00123333">
        <w:rPr>
          <w:sz w:val="24"/>
          <w:szCs w:val="24"/>
          <w:lang w:val="id-ID"/>
        </w:rPr>
        <w:t>o</w:t>
      </w:r>
      <w:r w:rsidRPr="00123333">
        <w:rPr>
          <w:spacing w:val="10"/>
          <w:sz w:val="24"/>
          <w:szCs w:val="24"/>
          <w:lang w:val="id-ID"/>
        </w:rPr>
        <w:t>r</w:t>
      </w:r>
      <w:r w:rsidRPr="00123333">
        <w:rPr>
          <w:spacing w:val="-7"/>
          <w:sz w:val="24"/>
          <w:szCs w:val="24"/>
          <w:lang w:val="id-ID"/>
        </w:rPr>
        <w:t>i</w:t>
      </w:r>
      <w:r w:rsidRPr="00123333">
        <w:rPr>
          <w:sz w:val="24"/>
          <w:szCs w:val="24"/>
          <w:lang w:val="id-ID"/>
        </w:rPr>
        <w:t>um</w:t>
      </w:r>
      <w:r w:rsidR="00E8195B">
        <w:rPr>
          <w:sz w:val="24"/>
          <w:szCs w:val="24"/>
          <w:lang w:val="id-ID"/>
        </w:rPr>
        <w:t xml:space="preserve"> </w:t>
      </w:r>
      <w:r w:rsidR="00E8195B">
        <w:rPr>
          <w:spacing w:val="1"/>
          <w:sz w:val="24"/>
          <w:szCs w:val="24"/>
          <w:lang w:val="id-ID"/>
        </w:rPr>
        <w:t xml:space="preserve">Jurusan </w:t>
      </w:r>
      <w:r w:rsidRPr="00123333">
        <w:rPr>
          <w:spacing w:val="-12"/>
          <w:sz w:val="24"/>
          <w:szCs w:val="24"/>
          <w:lang w:val="id-ID"/>
        </w:rPr>
        <w:t>T</w:t>
      </w:r>
      <w:r w:rsidRPr="00123333">
        <w:rPr>
          <w:spacing w:val="-2"/>
          <w:sz w:val="24"/>
          <w:szCs w:val="24"/>
          <w:lang w:val="id-ID"/>
        </w:rPr>
        <w:t>e</w:t>
      </w:r>
      <w:r w:rsidRPr="00123333">
        <w:rPr>
          <w:spacing w:val="15"/>
          <w:sz w:val="24"/>
          <w:szCs w:val="24"/>
          <w:lang w:val="id-ID"/>
        </w:rPr>
        <w:t>k</w:t>
      </w:r>
      <w:r w:rsidRPr="00123333">
        <w:rPr>
          <w:sz w:val="24"/>
          <w:szCs w:val="24"/>
          <w:lang w:val="id-ID"/>
        </w:rPr>
        <w:t>n</w:t>
      </w:r>
      <w:r w:rsidRPr="00123333">
        <w:rPr>
          <w:spacing w:val="-22"/>
          <w:sz w:val="24"/>
          <w:szCs w:val="24"/>
          <w:lang w:val="id-ID"/>
        </w:rPr>
        <w:t>i</w:t>
      </w:r>
      <w:r w:rsidRPr="00123333">
        <w:rPr>
          <w:sz w:val="24"/>
          <w:szCs w:val="24"/>
          <w:lang w:val="id-ID"/>
        </w:rPr>
        <w:t>k</w:t>
      </w:r>
      <w:r w:rsidR="00E8195B">
        <w:rPr>
          <w:sz w:val="24"/>
          <w:szCs w:val="24"/>
          <w:lang w:val="id-ID"/>
        </w:rPr>
        <w:t xml:space="preserve"> </w:t>
      </w:r>
      <w:r w:rsidRPr="00123333">
        <w:rPr>
          <w:spacing w:val="10"/>
          <w:sz w:val="24"/>
          <w:szCs w:val="24"/>
          <w:lang w:val="id-ID"/>
        </w:rPr>
        <w:t>I</w:t>
      </w:r>
      <w:r w:rsidRPr="00123333">
        <w:rPr>
          <w:sz w:val="24"/>
          <w:szCs w:val="24"/>
          <w:lang w:val="id-ID"/>
        </w:rPr>
        <w:t>n</w:t>
      </w:r>
      <w:r w:rsidRPr="00123333">
        <w:rPr>
          <w:spacing w:val="-20"/>
          <w:sz w:val="24"/>
          <w:szCs w:val="24"/>
          <w:lang w:val="id-ID"/>
        </w:rPr>
        <w:t>f</w:t>
      </w:r>
      <w:r w:rsidRPr="00123333">
        <w:rPr>
          <w:sz w:val="24"/>
          <w:szCs w:val="24"/>
          <w:lang w:val="id-ID"/>
        </w:rPr>
        <w:t>o</w:t>
      </w:r>
      <w:r w:rsidRPr="00123333">
        <w:rPr>
          <w:spacing w:val="10"/>
          <w:sz w:val="24"/>
          <w:szCs w:val="24"/>
          <w:lang w:val="id-ID"/>
        </w:rPr>
        <w:t>r</w:t>
      </w:r>
      <w:r w:rsidRPr="00123333">
        <w:rPr>
          <w:spacing w:val="-7"/>
          <w:sz w:val="24"/>
          <w:szCs w:val="24"/>
          <w:lang w:val="id-ID"/>
        </w:rPr>
        <w:t>m</w:t>
      </w:r>
      <w:r w:rsidRPr="00123333">
        <w:rPr>
          <w:spacing w:val="-2"/>
          <w:sz w:val="24"/>
          <w:szCs w:val="24"/>
          <w:lang w:val="id-ID"/>
        </w:rPr>
        <w:t>a</w:t>
      </w:r>
      <w:r w:rsidRPr="00123333">
        <w:rPr>
          <w:spacing w:val="8"/>
          <w:sz w:val="24"/>
          <w:szCs w:val="24"/>
          <w:lang w:val="id-ID"/>
        </w:rPr>
        <w:t>t</w:t>
      </w:r>
      <w:r w:rsidRPr="00123333">
        <w:rPr>
          <w:spacing w:val="-7"/>
          <w:sz w:val="24"/>
          <w:szCs w:val="24"/>
          <w:lang w:val="id-ID"/>
        </w:rPr>
        <w:t>i</w:t>
      </w:r>
      <w:r w:rsidRPr="00123333">
        <w:rPr>
          <w:sz w:val="24"/>
          <w:szCs w:val="24"/>
          <w:lang w:val="id-ID"/>
        </w:rPr>
        <w:t>k</w:t>
      </w:r>
      <w:r w:rsidRPr="00123333">
        <w:rPr>
          <w:spacing w:val="-2"/>
          <w:sz w:val="24"/>
          <w:szCs w:val="24"/>
          <w:lang w:val="id-ID"/>
        </w:rPr>
        <w:t>a</w:t>
      </w:r>
      <w:r w:rsidR="00337F27">
        <w:rPr>
          <w:sz w:val="24"/>
          <w:szCs w:val="24"/>
          <w:lang w:val="id-ID"/>
        </w:rPr>
        <w:t>.</w:t>
      </w:r>
    </w:p>
    <w:p w14:paraId="490C6C67" w14:textId="77777777" w:rsidR="00F2066B" w:rsidRDefault="00F2066B" w:rsidP="0074114C">
      <w:pPr>
        <w:spacing w:line="200" w:lineRule="exact"/>
        <w:ind w:left="5760" w:firstLine="720"/>
        <w:rPr>
          <w:sz w:val="24"/>
          <w:szCs w:val="24"/>
          <w:lang w:val="id-ID"/>
        </w:rPr>
      </w:pPr>
    </w:p>
    <w:p w14:paraId="7CA79716" w14:textId="77777777" w:rsidR="00CE2826" w:rsidRPr="0074114C" w:rsidRDefault="0074114C" w:rsidP="00FF3C1E">
      <w:pPr>
        <w:spacing w:line="200" w:lineRule="exact"/>
        <w:ind w:left="5760"/>
        <w:rPr>
          <w:lang w:val="id-ID"/>
        </w:rPr>
      </w:pPr>
      <w:r w:rsidRPr="0074114C">
        <w:rPr>
          <w:sz w:val="24"/>
          <w:szCs w:val="24"/>
          <w:lang w:val="id-ID"/>
        </w:rPr>
        <w:t xml:space="preserve">Purbalingga, </w:t>
      </w:r>
      <w:r w:rsidR="00360898">
        <w:rPr>
          <w:sz w:val="24"/>
          <w:szCs w:val="24"/>
          <w:lang w:val="id-ID"/>
        </w:rPr>
        <w:t>{tanggal}</w:t>
      </w:r>
    </w:p>
    <w:p w14:paraId="14629644" w14:textId="77777777" w:rsidR="00C53CC4" w:rsidRDefault="00C53CC4" w:rsidP="00C53CC4">
      <w:pPr>
        <w:spacing w:line="200" w:lineRule="exact"/>
        <w:jc w:val="center"/>
        <w:rPr>
          <w:sz w:val="24"/>
          <w:szCs w:val="24"/>
        </w:rPr>
      </w:pPr>
    </w:p>
    <w:p w14:paraId="445C27DE" w14:textId="19C4223F" w:rsidR="00CE2826" w:rsidRPr="00C53CC4" w:rsidRDefault="00C53CC4" w:rsidP="00C53CC4">
      <w:pPr>
        <w:spacing w:line="200" w:lineRule="exact"/>
        <w:jc w:val="center"/>
        <w:rPr>
          <w:sz w:val="24"/>
          <w:szCs w:val="24"/>
        </w:rPr>
      </w:pPr>
      <w:r>
        <w:rPr>
          <w:sz w:val="24"/>
          <w:szCs w:val="24"/>
        </w:rPr>
        <w:t>Mengetahui,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312"/>
        <w:gridCol w:w="5386"/>
      </w:tblGrid>
      <w:tr w:rsidR="00C53CC4" w:rsidRPr="00474A6C" w14:paraId="039016D1" w14:textId="77777777" w:rsidTr="00C53CC4">
        <w:tc>
          <w:tcPr>
            <w:tcW w:w="2223" w:type="pct"/>
            <w:vAlign w:val="center"/>
          </w:tcPr>
          <w:p w14:paraId="1210753D" w14:textId="335BA0B7" w:rsidR="00C53CC4" w:rsidRPr="00C53CC4" w:rsidRDefault="00C53CC4" w:rsidP="00C53CC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fldChar w:fldCharType="begin"/>
            </w:r>
            <w:r>
              <w:rPr>
                <w:sz w:val="22"/>
                <w:szCs w:val="24"/>
              </w:rPr>
              <w:instrText xml:space="preserve"> MERGEFIELD Nama_Laboratorium_2 </w:instrText>
            </w:r>
            <w:r>
              <w:rPr>
                <w:sz w:val="22"/>
                <w:szCs w:val="24"/>
              </w:rPr>
              <w:fldChar w:fldCharType="separate"/>
            </w:r>
            <w:r w:rsidRPr="00E974C7">
              <w:rPr>
                <w:noProof/>
                <w:sz w:val="22"/>
                <w:szCs w:val="24"/>
              </w:rPr>
              <w:t>Kepala Lab Jaringan</w:t>
            </w:r>
            <w:r>
              <w:rPr>
                <w:sz w:val="22"/>
                <w:szCs w:val="24"/>
              </w:rPr>
              <w:fldChar w:fldCharType="end"/>
            </w:r>
          </w:p>
        </w:tc>
        <w:tc>
          <w:tcPr>
            <w:tcW w:w="2777" w:type="pct"/>
            <w:vAlign w:val="center"/>
          </w:tcPr>
          <w:p w14:paraId="5F01C602" w14:textId="77777777" w:rsidR="00C53CC4" w:rsidRPr="00474A6C" w:rsidRDefault="00C53CC4" w:rsidP="00C53CC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fldChar w:fldCharType="begin"/>
            </w:r>
            <w:r>
              <w:rPr>
                <w:sz w:val="22"/>
                <w:szCs w:val="24"/>
              </w:rPr>
              <w:instrText xml:space="preserve"> MERGEFIELD Nama_Laboratorium1 </w:instrText>
            </w:r>
            <w:r>
              <w:rPr>
                <w:sz w:val="22"/>
                <w:szCs w:val="24"/>
              </w:rPr>
              <w:fldChar w:fldCharType="separate"/>
            </w:r>
            <w:r w:rsidRPr="00E974C7">
              <w:rPr>
                <w:noProof/>
                <w:sz w:val="22"/>
                <w:szCs w:val="24"/>
              </w:rPr>
              <w:t>K</w:t>
            </w:r>
            <w:r>
              <w:rPr>
                <w:noProof/>
                <w:sz w:val="22"/>
                <w:szCs w:val="24"/>
              </w:rPr>
              <w:t>e</w:t>
            </w:r>
            <w:r w:rsidRPr="00E974C7">
              <w:rPr>
                <w:noProof/>
                <w:sz w:val="22"/>
                <w:szCs w:val="24"/>
              </w:rPr>
              <w:t>pala Lab Pemrograman</w:t>
            </w:r>
            <w:r>
              <w:rPr>
                <w:sz w:val="22"/>
                <w:szCs w:val="24"/>
              </w:rPr>
              <w:fldChar w:fldCharType="end"/>
            </w:r>
          </w:p>
        </w:tc>
      </w:tr>
      <w:tr w:rsidR="00C53CC4" w:rsidRPr="00474A6C" w14:paraId="0A7C69ED" w14:textId="77777777" w:rsidTr="00C53CC4">
        <w:tc>
          <w:tcPr>
            <w:tcW w:w="2223" w:type="pct"/>
            <w:vAlign w:val="center"/>
          </w:tcPr>
          <w:p w14:paraId="51DDA4C8" w14:textId="5D315BC1" w:rsidR="00C53CC4" w:rsidRPr="00C53CC4" w:rsidRDefault="00C53CC4" w:rsidP="00C53CC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{%ttd_kalab_jaringan}</w:t>
            </w:r>
          </w:p>
        </w:tc>
        <w:tc>
          <w:tcPr>
            <w:tcW w:w="2777" w:type="pct"/>
            <w:vAlign w:val="center"/>
          </w:tcPr>
          <w:p w14:paraId="1B48404C" w14:textId="77777777" w:rsidR="00C53CC4" w:rsidRDefault="00C53CC4" w:rsidP="00C53CC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{%ttd_kalab_pemrograman}</w:t>
            </w:r>
          </w:p>
        </w:tc>
      </w:tr>
      <w:tr w:rsidR="00C53CC4" w:rsidRPr="00C0390F" w14:paraId="4DF76E36" w14:textId="77777777" w:rsidTr="00C53CC4">
        <w:trPr>
          <w:trHeight w:val="510"/>
        </w:trPr>
        <w:tc>
          <w:tcPr>
            <w:tcW w:w="2223" w:type="pct"/>
            <w:vAlign w:val="center"/>
          </w:tcPr>
          <w:p w14:paraId="4999DBB2" w14:textId="77777777" w:rsidR="00C53CC4" w:rsidRPr="002F6057" w:rsidRDefault="00C53CC4" w:rsidP="00C53CC4">
            <w:pPr>
              <w:jc w:val="center"/>
              <w:rPr>
                <w:sz w:val="22"/>
                <w:szCs w:val="24"/>
                <w:u w:val="single"/>
                <w:lang w:val="id-ID"/>
              </w:rPr>
            </w:pPr>
            <w:r w:rsidRPr="00C0390F">
              <w:rPr>
                <w:sz w:val="22"/>
                <w:szCs w:val="24"/>
                <w:u w:val="single"/>
                <w:lang w:val="id-ID"/>
              </w:rPr>
              <w:t>{kalab_jaringan}</w:t>
            </w:r>
            <w:r w:rsidRPr="002F6057">
              <w:rPr>
                <w:sz w:val="22"/>
                <w:szCs w:val="24"/>
                <w:u w:val="single"/>
              </w:rPr>
              <w:fldChar w:fldCharType="begin"/>
            </w:r>
            <w:r w:rsidRPr="00A42183">
              <w:rPr>
                <w:sz w:val="22"/>
                <w:szCs w:val="24"/>
                <w:u w:val="single"/>
                <w:lang w:val="id-ID"/>
              </w:rPr>
              <w:instrText xml:space="preserve"> MERGEFIELD Kepala_Lab_Jaringan </w:instrText>
            </w:r>
            <w:r w:rsidRPr="002F6057">
              <w:rPr>
                <w:sz w:val="22"/>
                <w:szCs w:val="24"/>
                <w:u w:val="single"/>
              </w:rPr>
              <w:fldChar w:fldCharType="separate"/>
            </w:r>
            <w:r w:rsidRPr="002F6057">
              <w:rPr>
                <w:sz w:val="22"/>
                <w:szCs w:val="24"/>
                <w:u w:val="single"/>
              </w:rPr>
              <w:fldChar w:fldCharType="end"/>
            </w:r>
          </w:p>
          <w:p w14:paraId="19A92B2C" w14:textId="2E8E1AAD" w:rsidR="00C53CC4" w:rsidRPr="00C53CC4" w:rsidRDefault="00C53CC4" w:rsidP="00C53CC4">
            <w:pPr>
              <w:jc w:val="center"/>
              <w:rPr>
                <w:sz w:val="22"/>
                <w:szCs w:val="24"/>
                <w:u w:val="single"/>
              </w:rPr>
            </w:pPr>
            <w:r>
              <w:rPr>
                <w:sz w:val="22"/>
                <w:szCs w:val="24"/>
                <w:lang w:val="id-ID"/>
              </w:rPr>
              <w:t>NIP.{nip_kalab_jaringan}</w:t>
            </w:r>
          </w:p>
        </w:tc>
        <w:tc>
          <w:tcPr>
            <w:tcW w:w="2777" w:type="pct"/>
            <w:vAlign w:val="center"/>
          </w:tcPr>
          <w:p w14:paraId="328C29BA" w14:textId="77777777" w:rsidR="00C53CC4" w:rsidRPr="002F6057" w:rsidRDefault="00C53CC4" w:rsidP="00C53CC4">
            <w:pPr>
              <w:jc w:val="center"/>
              <w:rPr>
                <w:sz w:val="22"/>
                <w:szCs w:val="24"/>
                <w:u w:val="single"/>
                <w:lang w:val="id-ID"/>
              </w:rPr>
            </w:pPr>
            <w:r>
              <w:rPr>
                <w:sz w:val="22"/>
                <w:szCs w:val="24"/>
                <w:u w:val="single"/>
                <w:lang w:val="id-ID"/>
              </w:rPr>
              <w:t>{kalab_pemrograman}</w:t>
            </w:r>
            <w:r w:rsidRPr="002F6057">
              <w:rPr>
                <w:sz w:val="22"/>
                <w:szCs w:val="24"/>
                <w:u w:val="single"/>
                <w:lang w:val="id-ID"/>
              </w:rPr>
              <w:fldChar w:fldCharType="begin"/>
            </w:r>
            <w:r w:rsidRPr="002F6057">
              <w:rPr>
                <w:sz w:val="22"/>
                <w:szCs w:val="24"/>
                <w:u w:val="single"/>
                <w:lang w:val="id-ID"/>
              </w:rPr>
              <w:instrText xml:space="preserve"> MERGEFIELD Nama_Kalab_Pemrograman </w:instrText>
            </w:r>
            <w:r w:rsidRPr="002F6057">
              <w:rPr>
                <w:sz w:val="22"/>
                <w:szCs w:val="24"/>
                <w:u w:val="single"/>
                <w:lang w:val="id-ID"/>
              </w:rPr>
              <w:fldChar w:fldCharType="separate"/>
            </w:r>
            <w:r w:rsidRPr="002F6057">
              <w:rPr>
                <w:sz w:val="22"/>
                <w:szCs w:val="24"/>
                <w:u w:val="single"/>
                <w:lang w:val="id-ID"/>
              </w:rPr>
              <w:fldChar w:fldCharType="end"/>
            </w:r>
          </w:p>
          <w:p w14:paraId="462987B5" w14:textId="77777777" w:rsidR="00C53CC4" w:rsidRPr="00A26797" w:rsidRDefault="00C53CC4" w:rsidP="00C53CC4">
            <w:pPr>
              <w:jc w:val="center"/>
              <w:rPr>
                <w:sz w:val="22"/>
                <w:szCs w:val="24"/>
                <w:lang w:val="id-ID"/>
              </w:rPr>
            </w:pPr>
            <w:r>
              <w:rPr>
                <w:sz w:val="22"/>
                <w:szCs w:val="24"/>
                <w:lang w:val="id-ID"/>
              </w:rPr>
              <w:t>NIP.{nip_kalab_pemrograman}</w:t>
            </w:r>
          </w:p>
        </w:tc>
      </w:tr>
    </w:tbl>
    <w:p w14:paraId="2AF0D11B" w14:textId="77777777" w:rsidR="00C53CC4" w:rsidRPr="00E64FF4" w:rsidRDefault="00C53CC4">
      <w:pPr>
        <w:rPr>
          <w:lang w:val="id-ID"/>
        </w:rPr>
      </w:pPr>
    </w:p>
    <w:sectPr w:rsidR="00C53CC4" w:rsidRPr="00E64FF4" w:rsidSect="00701704">
      <w:headerReference w:type="even" r:id="rId9"/>
      <w:headerReference w:type="default" r:id="rId10"/>
      <w:headerReference w:type="first" r:id="rId11"/>
      <w:type w:val="continuous"/>
      <w:pgSz w:w="11920" w:h="16860"/>
      <w:pgMar w:top="737" w:right="1134" w:bottom="312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B6DBD4" w14:textId="77777777" w:rsidR="002118D3" w:rsidRDefault="002118D3" w:rsidP="00B14D01">
      <w:r>
        <w:separator/>
      </w:r>
    </w:p>
  </w:endnote>
  <w:endnote w:type="continuationSeparator" w:id="0">
    <w:p w14:paraId="06D51D50" w14:textId="77777777" w:rsidR="002118D3" w:rsidRDefault="002118D3" w:rsidP="00B14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1E4FC5" w14:textId="77777777" w:rsidR="002118D3" w:rsidRDefault="002118D3" w:rsidP="00B14D01">
      <w:r>
        <w:separator/>
      </w:r>
    </w:p>
  </w:footnote>
  <w:footnote w:type="continuationSeparator" w:id="0">
    <w:p w14:paraId="008960C0" w14:textId="77777777" w:rsidR="002118D3" w:rsidRDefault="002118D3" w:rsidP="00B14D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C836A2" w14:textId="77777777" w:rsidR="00293833" w:rsidRDefault="00000000">
    <w:pPr>
      <w:pStyle w:val="Header"/>
    </w:pPr>
    <w:r>
      <w:rPr>
        <w:noProof/>
      </w:rPr>
      <w:pict w14:anchorId="127844D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40641" o:spid="_x0000_s1026" type="#_x0000_t136" style="position:absolute;margin-left:0;margin-top:0;width:622.65pt;height:45.55pt;rotation:315;z-index:-2;mso-position-horizontal:center;mso-position-horizontal-relative:margin;mso-position-vertical:center;mso-position-vertical-relative:margin" o:allowincell="f" fillcolor="#7f7f7f" stroked="f">
          <v:fill opacity=".5"/>
          <v:textpath style="font-family:&quot;Constantia&quot;;font-size:1pt" string="Laboratorium Jurusan Teknik Informatik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C58864" w14:textId="77777777" w:rsidR="00293833" w:rsidRDefault="00000000">
    <w:pPr>
      <w:pStyle w:val="Header"/>
    </w:pPr>
    <w:r>
      <w:rPr>
        <w:noProof/>
      </w:rPr>
      <w:pict w14:anchorId="2AF6E22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40642" o:spid="_x0000_s1027" type="#_x0000_t136" style="position:absolute;margin-left:0;margin-top:0;width:622.65pt;height:45.55pt;rotation:315;z-index:-1;mso-position-horizontal:center;mso-position-horizontal-relative:margin;mso-position-vertical:center;mso-position-vertical-relative:margin" o:allowincell="f" fillcolor="#7f7f7f" stroked="f">
          <v:fill opacity=".5"/>
          <v:textpath style="font-family:&quot;Constantia&quot;;font-size:1pt" string="Laboratorium Jurusan Teknik Informatik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BB7A8D" w14:textId="77777777" w:rsidR="00293833" w:rsidRDefault="00000000">
    <w:pPr>
      <w:pStyle w:val="Header"/>
    </w:pPr>
    <w:r>
      <w:rPr>
        <w:noProof/>
      </w:rPr>
      <w:pict w14:anchorId="5C4E9C0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40640" o:spid="_x0000_s1025" type="#_x0000_t136" style="position:absolute;margin-left:0;margin-top:0;width:622.65pt;height:45.55pt;rotation:315;z-index:-3;mso-position-horizontal:center;mso-position-horizontal-relative:margin;mso-position-vertical:center;mso-position-vertical-relative:margin" o:allowincell="f" fillcolor="#7f7f7f" stroked="f">
          <v:fill opacity=".5"/>
          <v:textpath style="font-family:&quot;Constantia&quot;;font-size:1pt" string="Laboratorium Jurusan Teknik Informatik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010953"/>
    <w:multiLevelType w:val="multilevel"/>
    <w:tmpl w:val="08341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363945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oNotTrackMoves/>
  <w:defaultTabStop w:val="720"/>
  <w:characterSpacingControl w:val="doNotCompress"/>
  <w:hdrShapeDefaults>
    <o:shapedefaults v:ext="edit" spidmax="206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E2826"/>
    <w:rsid w:val="000001A4"/>
    <w:rsid w:val="0000352B"/>
    <w:rsid w:val="000056C8"/>
    <w:rsid w:val="00006A17"/>
    <w:rsid w:val="000101E5"/>
    <w:rsid w:val="000112B2"/>
    <w:rsid w:val="00012858"/>
    <w:rsid w:val="000139A2"/>
    <w:rsid w:val="00021BE0"/>
    <w:rsid w:val="00021C4D"/>
    <w:rsid w:val="000234B4"/>
    <w:rsid w:val="00027139"/>
    <w:rsid w:val="000310F2"/>
    <w:rsid w:val="00033B6C"/>
    <w:rsid w:val="00034CB5"/>
    <w:rsid w:val="00040DBB"/>
    <w:rsid w:val="00042BF5"/>
    <w:rsid w:val="00043098"/>
    <w:rsid w:val="000468DB"/>
    <w:rsid w:val="00050D36"/>
    <w:rsid w:val="00052310"/>
    <w:rsid w:val="00091435"/>
    <w:rsid w:val="00095ED9"/>
    <w:rsid w:val="00096413"/>
    <w:rsid w:val="000A25EA"/>
    <w:rsid w:val="000A282A"/>
    <w:rsid w:val="000A2C1F"/>
    <w:rsid w:val="000A2F37"/>
    <w:rsid w:val="000A3672"/>
    <w:rsid w:val="000A5697"/>
    <w:rsid w:val="000C0D32"/>
    <w:rsid w:val="000C3CBF"/>
    <w:rsid w:val="000C3E4B"/>
    <w:rsid w:val="000D5B28"/>
    <w:rsid w:val="000D6A65"/>
    <w:rsid w:val="000D7B5C"/>
    <w:rsid w:val="000E165F"/>
    <w:rsid w:val="000E2FDD"/>
    <w:rsid w:val="000E6729"/>
    <w:rsid w:val="000F00F5"/>
    <w:rsid w:val="000F1EA9"/>
    <w:rsid w:val="000F308F"/>
    <w:rsid w:val="000F648F"/>
    <w:rsid w:val="000F7C3B"/>
    <w:rsid w:val="000F7CB6"/>
    <w:rsid w:val="00103A6D"/>
    <w:rsid w:val="00104EF2"/>
    <w:rsid w:val="00111930"/>
    <w:rsid w:val="00111B30"/>
    <w:rsid w:val="001128A7"/>
    <w:rsid w:val="001147D9"/>
    <w:rsid w:val="001153DF"/>
    <w:rsid w:val="00116E5F"/>
    <w:rsid w:val="00117754"/>
    <w:rsid w:val="00120137"/>
    <w:rsid w:val="00120831"/>
    <w:rsid w:val="001216E7"/>
    <w:rsid w:val="00121E42"/>
    <w:rsid w:val="00123333"/>
    <w:rsid w:val="00124F87"/>
    <w:rsid w:val="00125737"/>
    <w:rsid w:val="00133D2E"/>
    <w:rsid w:val="0013620D"/>
    <w:rsid w:val="00136E60"/>
    <w:rsid w:val="001370DD"/>
    <w:rsid w:val="001432C0"/>
    <w:rsid w:val="00145125"/>
    <w:rsid w:val="001506C1"/>
    <w:rsid w:val="00155A96"/>
    <w:rsid w:val="00156E31"/>
    <w:rsid w:val="00163917"/>
    <w:rsid w:val="00165AE0"/>
    <w:rsid w:val="00165CBB"/>
    <w:rsid w:val="001736F2"/>
    <w:rsid w:val="001754E6"/>
    <w:rsid w:val="00177C5B"/>
    <w:rsid w:val="00177CAB"/>
    <w:rsid w:val="0018468E"/>
    <w:rsid w:val="00185C0F"/>
    <w:rsid w:val="00190B58"/>
    <w:rsid w:val="0019472F"/>
    <w:rsid w:val="00194C9C"/>
    <w:rsid w:val="00197CF1"/>
    <w:rsid w:val="001A1A32"/>
    <w:rsid w:val="001A3F49"/>
    <w:rsid w:val="001A4EB9"/>
    <w:rsid w:val="001A6DAB"/>
    <w:rsid w:val="001A763C"/>
    <w:rsid w:val="001B0605"/>
    <w:rsid w:val="001B0DD3"/>
    <w:rsid w:val="001B2C48"/>
    <w:rsid w:val="001B6FF7"/>
    <w:rsid w:val="001C13A4"/>
    <w:rsid w:val="001C1803"/>
    <w:rsid w:val="001C638C"/>
    <w:rsid w:val="001C7CE5"/>
    <w:rsid w:val="001D7E64"/>
    <w:rsid w:val="001E07D1"/>
    <w:rsid w:val="001E1C63"/>
    <w:rsid w:val="001F23C9"/>
    <w:rsid w:val="001F3E31"/>
    <w:rsid w:val="001F49E8"/>
    <w:rsid w:val="001F54F3"/>
    <w:rsid w:val="001F617B"/>
    <w:rsid w:val="001F760B"/>
    <w:rsid w:val="002033A5"/>
    <w:rsid w:val="002040DE"/>
    <w:rsid w:val="00205A1C"/>
    <w:rsid w:val="002111FF"/>
    <w:rsid w:val="002118D3"/>
    <w:rsid w:val="00214085"/>
    <w:rsid w:val="00215601"/>
    <w:rsid w:val="00215ED2"/>
    <w:rsid w:val="00220E77"/>
    <w:rsid w:val="002254B9"/>
    <w:rsid w:val="002319BE"/>
    <w:rsid w:val="00234675"/>
    <w:rsid w:val="00235665"/>
    <w:rsid w:val="00241AEC"/>
    <w:rsid w:val="002423F5"/>
    <w:rsid w:val="00242898"/>
    <w:rsid w:val="0025013F"/>
    <w:rsid w:val="00257057"/>
    <w:rsid w:val="002618FA"/>
    <w:rsid w:val="00263438"/>
    <w:rsid w:val="00265398"/>
    <w:rsid w:val="0026649D"/>
    <w:rsid w:val="00267DFE"/>
    <w:rsid w:val="00267E33"/>
    <w:rsid w:val="002726B7"/>
    <w:rsid w:val="0027352A"/>
    <w:rsid w:val="0027776C"/>
    <w:rsid w:val="002801BB"/>
    <w:rsid w:val="00281943"/>
    <w:rsid w:val="00281C25"/>
    <w:rsid w:val="00284370"/>
    <w:rsid w:val="0028498F"/>
    <w:rsid w:val="002858BD"/>
    <w:rsid w:val="002937F1"/>
    <w:rsid w:val="00293833"/>
    <w:rsid w:val="00294911"/>
    <w:rsid w:val="00294992"/>
    <w:rsid w:val="002A2045"/>
    <w:rsid w:val="002A4798"/>
    <w:rsid w:val="002A6CAB"/>
    <w:rsid w:val="002B15FB"/>
    <w:rsid w:val="002B4ADB"/>
    <w:rsid w:val="002B73A5"/>
    <w:rsid w:val="002C06D2"/>
    <w:rsid w:val="002C5DBC"/>
    <w:rsid w:val="002D0854"/>
    <w:rsid w:val="002E0363"/>
    <w:rsid w:val="002E2025"/>
    <w:rsid w:val="002E7057"/>
    <w:rsid w:val="002E7856"/>
    <w:rsid w:val="002F225E"/>
    <w:rsid w:val="002F5509"/>
    <w:rsid w:val="002F55D0"/>
    <w:rsid w:val="002F7059"/>
    <w:rsid w:val="00304ED6"/>
    <w:rsid w:val="00305CDB"/>
    <w:rsid w:val="00306D95"/>
    <w:rsid w:val="003107F9"/>
    <w:rsid w:val="00315842"/>
    <w:rsid w:val="0031728E"/>
    <w:rsid w:val="003178A7"/>
    <w:rsid w:val="003248E8"/>
    <w:rsid w:val="00327C42"/>
    <w:rsid w:val="00336370"/>
    <w:rsid w:val="00337F27"/>
    <w:rsid w:val="00340386"/>
    <w:rsid w:val="00342E48"/>
    <w:rsid w:val="0034491C"/>
    <w:rsid w:val="003468FF"/>
    <w:rsid w:val="00351427"/>
    <w:rsid w:val="00360898"/>
    <w:rsid w:val="00362B9C"/>
    <w:rsid w:val="003655F3"/>
    <w:rsid w:val="00372C93"/>
    <w:rsid w:val="00376D7D"/>
    <w:rsid w:val="003774A1"/>
    <w:rsid w:val="00383903"/>
    <w:rsid w:val="0038605E"/>
    <w:rsid w:val="003943BB"/>
    <w:rsid w:val="003A2318"/>
    <w:rsid w:val="003B0944"/>
    <w:rsid w:val="003B0EA3"/>
    <w:rsid w:val="003B4933"/>
    <w:rsid w:val="003B7C4A"/>
    <w:rsid w:val="003C4FE4"/>
    <w:rsid w:val="003C5E65"/>
    <w:rsid w:val="003D2056"/>
    <w:rsid w:val="003D285A"/>
    <w:rsid w:val="003D333C"/>
    <w:rsid w:val="003D6833"/>
    <w:rsid w:val="003F277F"/>
    <w:rsid w:val="00400194"/>
    <w:rsid w:val="0040636B"/>
    <w:rsid w:val="004147AC"/>
    <w:rsid w:val="00415D6C"/>
    <w:rsid w:val="00415F78"/>
    <w:rsid w:val="00416ACC"/>
    <w:rsid w:val="0041700B"/>
    <w:rsid w:val="004237AD"/>
    <w:rsid w:val="00430D5A"/>
    <w:rsid w:val="00430E63"/>
    <w:rsid w:val="00433193"/>
    <w:rsid w:val="00434F1F"/>
    <w:rsid w:val="00436630"/>
    <w:rsid w:val="00437280"/>
    <w:rsid w:val="00440FB4"/>
    <w:rsid w:val="00452213"/>
    <w:rsid w:val="00452A0C"/>
    <w:rsid w:val="00455B51"/>
    <w:rsid w:val="00462C6D"/>
    <w:rsid w:val="004706E3"/>
    <w:rsid w:val="00481174"/>
    <w:rsid w:val="00482123"/>
    <w:rsid w:val="0048613E"/>
    <w:rsid w:val="00486CCE"/>
    <w:rsid w:val="0049137E"/>
    <w:rsid w:val="00492F16"/>
    <w:rsid w:val="0049693B"/>
    <w:rsid w:val="004A00CA"/>
    <w:rsid w:val="004A0590"/>
    <w:rsid w:val="004A22A5"/>
    <w:rsid w:val="004A3456"/>
    <w:rsid w:val="004A3E4E"/>
    <w:rsid w:val="004A7A4F"/>
    <w:rsid w:val="004B08E6"/>
    <w:rsid w:val="004B30CA"/>
    <w:rsid w:val="004B4E5A"/>
    <w:rsid w:val="004C0487"/>
    <w:rsid w:val="004C5E29"/>
    <w:rsid w:val="004D2BAD"/>
    <w:rsid w:val="004E0B8B"/>
    <w:rsid w:val="004E1C3E"/>
    <w:rsid w:val="004E1EB6"/>
    <w:rsid w:val="004E3055"/>
    <w:rsid w:val="004E4FE6"/>
    <w:rsid w:val="004E6C33"/>
    <w:rsid w:val="004E797A"/>
    <w:rsid w:val="004F206B"/>
    <w:rsid w:val="004F2852"/>
    <w:rsid w:val="00507CDC"/>
    <w:rsid w:val="00510D92"/>
    <w:rsid w:val="005116FF"/>
    <w:rsid w:val="0051178F"/>
    <w:rsid w:val="0051373F"/>
    <w:rsid w:val="005171F5"/>
    <w:rsid w:val="00517DF7"/>
    <w:rsid w:val="00521A6E"/>
    <w:rsid w:val="0052366F"/>
    <w:rsid w:val="00525FC3"/>
    <w:rsid w:val="00527A8F"/>
    <w:rsid w:val="00527F09"/>
    <w:rsid w:val="005351D5"/>
    <w:rsid w:val="005353E3"/>
    <w:rsid w:val="00535C9D"/>
    <w:rsid w:val="005379CA"/>
    <w:rsid w:val="00537CCF"/>
    <w:rsid w:val="00542E46"/>
    <w:rsid w:val="00543177"/>
    <w:rsid w:val="00543ED3"/>
    <w:rsid w:val="00551291"/>
    <w:rsid w:val="00551653"/>
    <w:rsid w:val="005539E4"/>
    <w:rsid w:val="00554D6A"/>
    <w:rsid w:val="00560D82"/>
    <w:rsid w:val="0056201D"/>
    <w:rsid w:val="0056398A"/>
    <w:rsid w:val="0057488E"/>
    <w:rsid w:val="005840BB"/>
    <w:rsid w:val="00585805"/>
    <w:rsid w:val="005900D0"/>
    <w:rsid w:val="00595EB9"/>
    <w:rsid w:val="005A0851"/>
    <w:rsid w:val="005A3D40"/>
    <w:rsid w:val="005B3FAE"/>
    <w:rsid w:val="005B4E51"/>
    <w:rsid w:val="005D10B2"/>
    <w:rsid w:val="005D40A9"/>
    <w:rsid w:val="005D4793"/>
    <w:rsid w:val="005E6B50"/>
    <w:rsid w:val="005F0641"/>
    <w:rsid w:val="005F2976"/>
    <w:rsid w:val="005F4BB9"/>
    <w:rsid w:val="005F6FFA"/>
    <w:rsid w:val="005F7A9A"/>
    <w:rsid w:val="00602AA9"/>
    <w:rsid w:val="00603470"/>
    <w:rsid w:val="00604C56"/>
    <w:rsid w:val="006077D4"/>
    <w:rsid w:val="006116AC"/>
    <w:rsid w:val="0061238F"/>
    <w:rsid w:val="00624360"/>
    <w:rsid w:val="00630ABA"/>
    <w:rsid w:val="00642963"/>
    <w:rsid w:val="006472C4"/>
    <w:rsid w:val="00652B53"/>
    <w:rsid w:val="00660151"/>
    <w:rsid w:val="00661568"/>
    <w:rsid w:val="0066199C"/>
    <w:rsid w:val="0066608A"/>
    <w:rsid w:val="00667F81"/>
    <w:rsid w:val="006846B8"/>
    <w:rsid w:val="00686DB8"/>
    <w:rsid w:val="00691A87"/>
    <w:rsid w:val="00693AAA"/>
    <w:rsid w:val="00694C1A"/>
    <w:rsid w:val="006953AE"/>
    <w:rsid w:val="006A200F"/>
    <w:rsid w:val="006B683C"/>
    <w:rsid w:val="006C5AB1"/>
    <w:rsid w:val="006C676F"/>
    <w:rsid w:val="006D5529"/>
    <w:rsid w:val="006D68DB"/>
    <w:rsid w:val="006F13E5"/>
    <w:rsid w:val="006F715D"/>
    <w:rsid w:val="006F7677"/>
    <w:rsid w:val="00701704"/>
    <w:rsid w:val="0070371D"/>
    <w:rsid w:val="00703EE2"/>
    <w:rsid w:val="00713186"/>
    <w:rsid w:val="0071733A"/>
    <w:rsid w:val="00720FEF"/>
    <w:rsid w:val="00723305"/>
    <w:rsid w:val="0072510B"/>
    <w:rsid w:val="00726EA0"/>
    <w:rsid w:val="00727AB5"/>
    <w:rsid w:val="00731F78"/>
    <w:rsid w:val="0073719E"/>
    <w:rsid w:val="00740194"/>
    <w:rsid w:val="0074114C"/>
    <w:rsid w:val="00744652"/>
    <w:rsid w:val="00745A07"/>
    <w:rsid w:val="00746410"/>
    <w:rsid w:val="00747ACF"/>
    <w:rsid w:val="0075060F"/>
    <w:rsid w:val="00751D2E"/>
    <w:rsid w:val="00752A6C"/>
    <w:rsid w:val="007530AB"/>
    <w:rsid w:val="007551EC"/>
    <w:rsid w:val="007554FA"/>
    <w:rsid w:val="00757028"/>
    <w:rsid w:val="0076493C"/>
    <w:rsid w:val="00773BB1"/>
    <w:rsid w:val="00790F0C"/>
    <w:rsid w:val="00795B09"/>
    <w:rsid w:val="007A007F"/>
    <w:rsid w:val="007A087E"/>
    <w:rsid w:val="007A130C"/>
    <w:rsid w:val="007A1CAC"/>
    <w:rsid w:val="007A243A"/>
    <w:rsid w:val="007A29A1"/>
    <w:rsid w:val="007A2DFA"/>
    <w:rsid w:val="007B0A76"/>
    <w:rsid w:val="007B44EB"/>
    <w:rsid w:val="007C163B"/>
    <w:rsid w:val="007C2EE3"/>
    <w:rsid w:val="007D1C0F"/>
    <w:rsid w:val="007E0DD4"/>
    <w:rsid w:val="007E1AF3"/>
    <w:rsid w:val="007E2475"/>
    <w:rsid w:val="007E2BE8"/>
    <w:rsid w:val="007E785B"/>
    <w:rsid w:val="007F2008"/>
    <w:rsid w:val="007F3F03"/>
    <w:rsid w:val="007F4818"/>
    <w:rsid w:val="008027B4"/>
    <w:rsid w:val="008069A0"/>
    <w:rsid w:val="008107FF"/>
    <w:rsid w:val="00811783"/>
    <w:rsid w:val="008121BC"/>
    <w:rsid w:val="00813BC2"/>
    <w:rsid w:val="00813D66"/>
    <w:rsid w:val="00821867"/>
    <w:rsid w:val="0082558F"/>
    <w:rsid w:val="00825BBE"/>
    <w:rsid w:val="00826D86"/>
    <w:rsid w:val="00830703"/>
    <w:rsid w:val="0083135D"/>
    <w:rsid w:val="00833CDF"/>
    <w:rsid w:val="008351D6"/>
    <w:rsid w:val="00842E53"/>
    <w:rsid w:val="0084718C"/>
    <w:rsid w:val="008476EA"/>
    <w:rsid w:val="008500AC"/>
    <w:rsid w:val="0086178A"/>
    <w:rsid w:val="008654AB"/>
    <w:rsid w:val="00870A56"/>
    <w:rsid w:val="00872C91"/>
    <w:rsid w:val="008739B9"/>
    <w:rsid w:val="008756C4"/>
    <w:rsid w:val="00876D8B"/>
    <w:rsid w:val="00881EFA"/>
    <w:rsid w:val="008837AD"/>
    <w:rsid w:val="00885418"/>
    <w:rsid w:val="0088766F"/>
    <w:rsid w:val="00892790"/>
    <w:rsid w:val="008A0545"/>
    <w:rsid w:val="008A3D54"/>
    <w:rsid w:val="008A4FC9"/>
    <w:rsid w:val="008B1C95"/>
    <w:rsid w:val="008C0339"/>
    <w:rsid w:val="008C3928"/>
    <w:rsid w:val="008D5AB3"/>
    <w:rsid w:val="008D5DF3"/>
    <w:rsid w:val="008D6F35"/>
    <w:rsid w:val="008D78BA"/>
    <w:rsid w:val="008E52AF"/>
    <w:rsid w:val="008F0901"/>
    <w:rsid w:val="008F092A"/>
    <w:rsid w:val="00904AF8"/>
    <w:rsid w:val="00904D46"/>
    <w:rsid w:val="009052DC"/>
    <w:rsid w:val="009105A6"/>
    <w:rsid w:val="0091166C"/>
    <w:rsid w:val="0091408F"/>
    <w:rsid w:val="009146DC"/>
    <w:rsid w:val="00921352"/>
    <w:rsid w:val="00921ECA"/>
    <w:rsid w:val="00925129"/>
    <w:rsid w:val="00925323"/>
    <w:rsid w:val="0092542A"/>
    <w:rsid w:val="00930FE9"/>
    <w:rsid w:val="00934A8F"/>
    <w:rsid w:val="009362E2"/>
    <w:rsid w:val="00944521"/>
    <w:rsid w:val="0094504A"/>
    <w:rsid w:val="00956AFE"/>
    <w:rsid w:val="00956C3A"/>
    <w:rsid w:val="009571B4"/>
    <w:rsid w:val="00957D1F"/>
    <w:rsid w:val="00962148"/>
    <w:rsid w:val="009670A9"/>
    <w:rsid w:val="0096784E"/>
    <w:rsid w:val="00971B71"/>
    <w:rsid w:val="00971CD5"/>
    <w:rsid w:val="00971FD0"/>
    <w:rsid w:val="00972A8C"/>
    <w:rsid w:val="00973A35"/>
    <w:rsid w:val="009746C8"/>
    <w:rsid w:val="00976611"/>
    <w:rsid w:val="00977A21"/>
    <w:rsid w:val="0098378B"/>
    <w:rsid w:val="00986C3B"/>
    <w:rsid w:val="00987EF5"/>
    <w:rsid w:val="00990F2D"/>
    <w:rsid w:val="00996234"/>
    <w:rsid w:val="009A2376"/>
    <w:rsid w:val="009A56D1"/>
    <w:rsid w:val="009A6A24"/>
    <w:rsid w:val="009B14AC"/>
    <w:rsid w:val="009B4E13"/>
    <w:rsid w:val="009B6C93"/>
    <w:rsid w:val="009C1BA1"/>
    <w:rsid w:val="009C4420"/>
    <w:rsid w:val="009C6090"/>
    <w:rsid w:val="009D12BE"/>
    <w:rsid w:val="009D2849"/>
    <w:rsid w:val="009D4388"/>
    <w:rsid w:val="009D4E5C"/>
    <w:rsid w:val="009E0602"/>
    <w:rsid w:val="009F09B1"/>
    <w:rsid w:val="009F0FAB"/>
    <w:rsid w:val="009F4739"/>
    <w:rsid w:val="009F5BE6"/>
    <w:rsid w:val="009F6BD5"/>
    <w:rsid w:val="009F7809"/>
    <w:rsid w:val="00A00481"/>
    <w:rsid w:val="00A03AEF"/>
    <w:rsid w:val="00A05959"/>
    <w:rsid w:val="00A05F98"/>
    <w:rsid w:val="00A06E90"/>
    <w:rsid w:val="00A12F97"/>
    <w:rsid w:val="00A13FB8"/>
    <w:rsid w:val="00A15937"/>
    <w:rsid w:val="00A16667"/>
    <w:rsid w:val="00A16EBF"/>
    <w:rsid w:val="00A178B2"/>
    <w:rsid w:val="00A205CE"/>
    <w:rsid w:val="00A21B1D"/>
    <w:rsid w:val="00A27060"/>
    <w:rsid w:val="00A27691"/>
    <w:rsid w:val="00A30706"/>
    <w:rsid w:val="00A30719"/>
    <w:rsid w:val="00A31C8B"/>
    <w:rsid w:val="00A3211A"/>
    <w:rsid w:val="00A35BDA"/>
    <w:rsid w:val="00A3740C"/>
    <w:rsid w:val="00A37666"/>
    <w:rsid w:val="00A466A8"/>
    <w:rsid w:val="00A55928"/>
    <w:rsid w:val="00A60D1E"/>
    <w:rsid w:val="00A61B67"/>
    <w:rsid w:val="00A77956"/>
    <w:rsid w:val="00A77A14"/>
    <w:rsid w:val="00A8339B"/>
    <w:rsid w:val="00A869D0"/>
    <w:rsid w:val="00A873EF"/>
    <w:rsid w:val="00A92F06"/>
    <w:rsid w:val="00A9644B"/>
    <w:rsid w:val="00AA36FF"/>
    <w:rsid w:val="00AA6D58"/>
    <w:rsid w:val="00AA7C5B"/>
    <w:rsid w:val="00AC5BA7"/>
    <w:rsid w:val="00AC5BAA"/>
    <w:rsid w:val="00AD481B"/>
    <w:rsid w:val="00AE155D"/>
    <w:rsid w:val="00AE1A41"/>
    <w:rsid w:val="00AE543B"/>
    <w:rsid w:val="00AE6EAE"/>
    <w:rsid w:val="00AF2969"/>
    <w:rsid w:val="00AF4A36"/>
    <w:rsid w:val="00AF6DA2"/>
    <w:rsid w:val="00AF796D"/>
    <w:rsid w:val="00B01BC6"/>
    <w:rsid w:val="00B029AF"/>
    <w:rsid w:val="00B02AF3"/>
    <w:rsid w:val="00B044C0"/>
    <w:rsid w:val="00B060DB"/>
    <w:rsid w:val="00B13BE4"/>
    <w:rsid w:val="00B14D01"/>
    <w:rsid w:val="00B15E41"/>
    <w:rsid w:val="00B163B2"/>
    <w:rsid w:val="00B16D71"/>
    <w:rsid w:val="00B17CB0"/>
    <w:rsid w:val="00B20C26"/>
    <w:rsid w:val="00B23A41"/>
    <w:rsid w:val="00B251DE"/>
    <w:rsid w:val="00B2576B"/>
    <w:rsid w:val="00B27EC8"/>
    <w:rsid w:val="00B31658"/>
    <w:rsid w:val="00B31D43"/>
    <w:rsid w:val="00B46434"/>
    <w:rsid w:val="00B5508B"/>
    <w:rsid w:val="00B56BB7"/>
    <w:rsid w:val="00B605D5"/>
    <w:rsid w:val="00B61432"/>
    <w:rsid w:val="00B65327"/>
    <w:rsid w:val="00B67396"/>
    <w:rsid w:val="00B7295E"/>
    <w:rsid w:val="00B757AD"/>
    <w:rsid w:val="00B82422"/>
    <w:rsid w:val="00B830EF"/>
    <w:rsid w:val="00B83903"/>
    <w:rsid w:val="00B9636C"/>
    <w:rsid w:val="00BA686D"/>
    <w:rsid w:val="00BA73E7"/>
    <w:rsid w:val="00BB10C0"/>
    <w:rsid w:val="00BB3354"/>
    <w:rsid w:val="00BB3587"/>
    <w:rsid w:val="00BB3D32"/>
    <w:rsid w:val="00BB7A77"/>
    <w:rsid w:val="00BB7E82"/>
    <w:rsid w:val="00BC2145"/>
    <w:rsid w:val="00BC50D2"/>
    <w:rsid w:val="00BC6216"/>
    <w:rsid w:val="00BC7018"/>
    <w:rsid w:val="00BD122F"/>
    <w:rsid w:val="00BD3FC5"/>
    <w:rsid w:val="00BD4CBD"/>
    <w:rsid w:val="00BE47E9"/>
    <w:rsid w:val="00BF13C0"/>
    <w:rsid w:val="00BF4523"/>
    <w:rsid w:val="00BF573C"/>
    <w:rsid w:val="00BF5A7B"/>
    <w:rsid w:val="00C00599"/>
    <w:rsid w:val="00C018A5"/>
    <w:rsid w:val="00C02321"/>
    <w:rsid w:val="00C060F1"/>
    <w:rsid w:val="00C10724"/>
    <w:rsid w:val="00C167F1"/>
    <w:rsid w:val="00C16E44"/>
    <w:rsid w:val="00C1723F"/>
    <w:rsid w:val="00C2143C"/>
    <w:rsid w:val="00C231F0"/>
    <w:rsid w:val="00C2344A"/>
    <w:rsid w:val="00C25B6C"/>
    <w:rsid w:val="00C270EC"/>
    <w:rsid w:val="00C357C1"/>
    <w:rsid w:val="00C37FEE"/>
    <w:rsid w:val="00C4001B"/>
    <w:rsid w:val="00C41FF3"/>
    <w:rsid w:val="00C4288E"/>
    <w:rsid w:val="00C45A60"/>
    <w:rsid w:val="00C45DC3"/>
    <w:rsid w:val="00C470AC"/>
    <w:rsid w:val="00C502AC"/>
    <w:rsid w:val="00C53CC4"/>
    <w:rsid w:val="00C6026B"/>
    <w:rsid w:val="00C60455"/>
    <w:rsid w:val="00C64A98"/>
    <w:rsid w:val="00C71D5D"/>
    <w:rsid w:val="00C75922"/>
    <w:rsid w:val="00C7651A"/>
    <w:rsid w:val="00C77464"/>
    <w:rsid w:val="00C775F5"/>
    <w:rsid w:val="00C80EDE"/>
    <w:rsid w:val="00C82E75"/>
    <w:rsid w:val="00C868EE"/>
    <w:rsid w:val="00C91D3E"/>
    <w:rsid w:val="00C961C1"/>
    <w:rsid w:val="00C96592"/>
    <w:rsid w:val="00C9778F"/>
    <w:rsid w:val="00CA070A"/>
    <w:rsid w:val="00CA095C"/>
    <w:rsid w:val="00CB28A0"/>
    <w:rsid w:val="00CC19C4"/>
    <w:rsid w:val="00CC1F73"/>
    <w:rsid w:val="00CC6850"/>
    <w:rsid w:val="00CD0B15"/>
    <w:rsid w:val="00CD1174"/>
    <w:rsid w:val="00CD442D"/>
    <w:rsid w:val="00CE2826"/>
    <w:rsid w:val="00CE365B"/>
    <w:rsid w:val="00CF0810"/>
    <w:rsid w:val="00CF114F"/>
    <w:rsid w:val="00D00FCA"/>
    <w:rsid w:val="00D01139"/>
    <w:rsid w:val="00D03B9A"/>
    <w:rsid w:val="00D05EAE"/>
    <w:rsid w:val="00D06E18"/>
    <w:rsid w:val="00D1452F"/>
    <w:rsid w:val="00D15C6E"/>
    <w:rsid w:val="00D24C3C"/>
    <w:rsid w:val="00D34184"/>
    <w:rsid w:val="00D41B78"/>
    <w:rsid w:val="00D421E4"/>
    <w:rsid w:val="00D46072"/>
    <w:rsid w:val="00D46EB2"/>
    <w:rsid w:val="00D47634"/>
    <w:rsid w:val="00D479E1"/>
    <w:rsid w:val="00D500F8"/>
    <w:rsid w:val="00D51494"/>
    <w:rsid w:val="00D61301"/>
    <w:rsid w:val="00D70C98"/>
    <w:rsid w:val="00D70E33"/>
    <w:rsid w:val="00D72681"/>
    <w:rsid w:val="00D77D8C"/>
    <w:rsid w:val="00D812E7"/>
    <w:rsid w:val="00D84367"/>
    <w:rsid w:val="00D925C9"/>
    <w:rsid w:val="00D94F8B"/>
    <w:rsid w:val="00D951D7"/>
    <w:rsid w:val="00D97DFD"/>
    <w:rsid w:val="00DA0E05"/>
    <w:rsid w:val="00DA2166"/>
    <w:rsid w:val="00DA4A33"/>
    <w:rsid w:val="00DA6D99"/>
    <w:rsid w:val="00DA7B1D"/>
    <w:rsid w:val="00DB04AA"/>
    <w:rsid w:val="00DB3FEE"/>
    <w:rsid w:val="00DB4A3D"/>
    <w:rsid w:val="00DB4C0D"/>
    <w:rsid w:val="00DB4C87"/>
    <w:rsid w:val="00DB6BB3"/>
    <w:rsid w:val="00DC0D29"/>
    <w:rsid w:val="00DC2023"/>
    <w:rsid w:val="00DC4C5B"/>
    <w:rsid w:val="00DC5E4C"/>
    <w:rsid w:val="00DC705D"/>
    <w:rsid w:val="00DD2C75"/>
    <w:rsid w:val="00DE0C06"/>
    <w:rsid w:val="00DE1A4D"/>
    <w:rsid w:val="00DF7F56"/>
    <w:rsid w:val="00E02412"/>
    <w:rsid w:val="00E04004"/>
    <w:rsid w:val="00E0794D"/>
    <w:rsid w:val="00E12063"/>
    <w:rsid w:val="00E16861"/>
    <w:rsid w:val="00E228B4"/>
    <w:rsid w:val="00E31206"/>
    <w:rsid w:val="00E329D8"/>
    <w:rsid w:val="00E3428C"/>
    <w:rsid w:val="00E3480D"/>
    <w:rsid w:val="00E35D30"/>
    <w:rsid w:val="00E410D7"/>
    <w:rsid w:val="00E4403E"/>
    <w:rsid w:val="00E50A3E"/>
    <w:rsid w:val="00E57E1D"/>
    <w:rsid w:val="00E613AC"/>
    <w:rsid w:val="00E64FF4"/>
    <w:rsid w:val="00E723CA"/>
    <w:rsid w:val="00E72FD9"/>
    <w:rsid w:val="00E74D35"/>
    <w:rsid w:val="00E80D8B"/>
    <w:rsid w:val="00E8195B"/>
    <w:rsid w:val="00E8539A"/>
    <w:rsid w:val="00E9039D"/>
    <w:rsid w:val="00E90423"/>
    <w:rsid w:val="00E90E36"/>
    <w:rsid w:val="00E973A0"/>
    <w:rsid w:val="00EA02D6"/>
    <w:rsid w:val="00EA6C6D"/>
    <w:rsid w:val="00EA6E9A"/>
    <w:rsid w:val="00EB0733"/>
    <w:rsid w:val="00EB32AA"/>
    <w:rsid w:val="00EB354A"/>
    <w:rsid w:val="00EB35B8"/>
    <w:rsid w:val="00EB5273"/>
    <w:rsid w:val="00EB59EA"/>
    <w:rsid w:val="00EC151E"/>
    <w:rsid w:val="00EC3297"/>
    <w:rsid w:val="00EC4626"/>
    <w:rsid w:val="00EE032F"/>
    <w:rsid w:val="00EE48F6"/>
    <w:rsid w:val="00EE7E0E"/>
    <w:rsid w:val="00EF2847"/>
    <w:rsid w:val="00EF2F8E"/>
    <w:rsid w:val="00EF7931"/>
    <w:rsid w:val="00F07605"/>
    <w:rsid w:val="00F1635A"/>
    <w:rsid w:val="00F167BA"/>
    <w:rsid w:val="00F176E4"/>
    <w:rsid w:val="00F201CF"/>
    <w:rsid w:val="00F2066B"/>
    <w:rsid w:val="00F20FB9"/>
    <w:rsid w:val="00F22F15"/>
    <w:rsid w:val="00F23302"/>
    <w:rsid w:val="00F23315"/>
    <w:rsid w:val="00F25461"/>
    <w:rsid w:val="00F25622"/>
    <w:rsid w:val="00F26771"/>
    <w:rsid w:val="00F27B4D"/>
    <w:rsid w:val="00F27FA8"/>
    <w:rsid w:val="00F333C8"/>
    <w:rsid w:val="00F34B09"/>
    <w:rsid w:val="00F34E6E"/>
    <w:rsid w:val="00F51C3D"/>
    <w:rsid w:val="00F51D07"/>
    <w:rsid w:val="00F54179"/>
    <w:rsid w:val="00F56BFC"/>
    <w:rsid w:val="00F61E17"/>
    <w:rsid w:val="00F72C36"/>
    <w:rsid w:val="00F74E6F"/>
    <w:rsid w:val="00F81370"/>
    <w:rsid w:val="00F83342"/>
    <w:rsid w:val="00F902B3"/>
    <w:rsid w:val="00F90BBA"/>
    <w:rsid w:val="00F938F7"/>
    <w:rsid w:val="00F9520E"/>
    <w:rsid w:val="00F9577F"/>
    <w:rsid w:val="00F975DB"/>
    <w:rsid w:val="00FA1A2D"/>
    <w:rsid w:val="00FA5316"/>
    <w:rsid w:val="00FA6483"/>
    <w:rsid w:val="00FA66A6"/>
    <w:rsid w:val="00FA6C0D"/>
    <w:rsid w:val="00FB33C0"/>
    <w:rsid w:val="00FB650F"/>
    <w:rsid w:val="00FC3CED"/>
    <w:rsid w:val="00FC483E"/>
    <w:rsid w:val="00FC5594"/>
    <w:rsid w:val="00FC7868"/>
    <w:rsid w:val="00FE4E7A"/>
    <w:rsid w:val="00FE7B32"/>
    <w:rsid w:val="00FF2BBB"/>
    <w:rsid w:val="00FF383B"/>
    <w:rsid w:val="00FF3C1E"/>
    <w:rsid w:val="00FF45B4"/>
    <w:rsid w:val="00FF5196"/>
    <w:rsid w:val="00FF7D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2"/>
    </o:shapelayout>
  </w:shapeDefaults>
  <w:decimalSymbol w:val=","/>
  <w:listSeparator w:val=";"/>
  <w14:docId w14:val="5BD506BC"/>
  <w15:chartTrackingRefBased/>
  <w15:docId w15:val="{7DBEF5CB-B1C0-4747-89ED-7FC251E6F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="Cambria" w:eastAsia="Malgun Gothic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="Cambria" w:eastAsia="Malgun Gothic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eastAsia="Malgun Gothic" w:hAnsi="Cambria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eastAsia="Malgun Gothic" w:hAnsi="Calibri"/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="Calibri" w:eastAsia="Malgun Gothic" w:hAnsi="Calibri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="Calibri" w:eastAsia="Malgun Gothic" w:hAnsi="Calibri"/>
      <w:sz w:val="24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="Calibri" w:eastAsia="Malgun Gothic" w:hAnsi="Calibri"/>
      <w:i/>
      <w:iCs/>
      <w:sz w:val="24"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="Cambria" w:eastAsia="Malgun Gothic" w:hAnsi="Cambria"/>
      <w:sz w:val="22"/>
      <w:szCs w:val="2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B3490"/>
    <w:rPr>
      <w:rFonts w:ascii="Cambria" w:eastAsia="Malgun Gothic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1B3490"/>
    <w:rPr>
      <w:rFonts w:ascii="Cambria" w:eastAsia="Malgun Gothic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1B3490"/>
    <w:rPr>
      <w:rFonts w:ascii="Cambria" w:eastAsia="Malgun Gothic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1B3490"/>
    <w:rPr>
      <w:rFonts w:ascii="Calibri" w:eastAsia="Malgun Gothic" w:hAnsi="Calibri" w:cs="Arial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1B3490"/>
    <w:rPr>
      <w:rFonts w:ascii="Calibri" w:eastAsia="Malgun Gothic" w:hAnsi="Calibri" w:cs="Ari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1B3490"/>
    <w:rPr>
      <w:rFonts w:ascii="Calibri" w:eastAsia="Malgun Gothic" w:hAnsi="Calibri" w:cs="Ari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1B3490"/>
    <w:rPr>
      <w:rFonts w:ascii="Calibri" w:eastAsia="Malgun Gothic" w:hAnsi="Calibri" w:cs="Ari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1B3490"/>
    <w:rPr>
      <w:rFonts w:ascii="Cambria" w:eastAsia="Malgun Gothic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C0D29"/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DC0D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14D01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semiHidden/>
    <w:rsid w:val="00B14D01"/>
    <w:rPr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B14D01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semiHidden/>
    <w:rsid w:val="00B14D01"/>
    <w:rPr>
      <w:lang w:val="en-US" w:eastAsia="en-US"/>
    </w:rPr>
  </w:style>
  <w:style w:type="character" w:styleId="Hyperlink">
    <w:name w:val="Hyperlink"/>
    <w:uiPriority w:val="99"/>
    <w:semiHidden/>
    <w:unhideWhenUsed/>
    <w:rsid w:val="00BB33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D6879B-C55D-41EF-BC80-5402BFFF8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Links>
    <vt:vector size="6" baseType="variant">
      <vt:variant>
        <vt:i4>7929911</vt:i4>
      </vt:variant>
      <vt:variant>
        <vt:i4>3</vt:i4>
      </vt:variant>
      <vt:variant>
        <vt:i4>0</vt:i4>
      </vt:variant>
      <vt:variant>
        <vt:i4>5</vt:i4>
      </vt:variant>
      <vt:variant>
        <vt:lpwstr>https://hru.unsoed.ac.id/index.php?r=report/emp&amp;userid=90099&amp;idbulan=5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Aurora Ella</dc:creator>
  <cp:keywords/>
  <cp:lastModifiedBy>Safa Muazam</cp:lastModifiedBy>
  <cp:revision>10</cp:revision>
  <cp:lastPrinted>2023-08-28T02:37:00Z</cp:lastPrinted>
  <dcterms:created xsi:type="dcterms:W3CDTF">2024-10-06T15:41:00Z</dcterms:created>
  <dcterms:modified xsi:type="dcterms:W3CDTF">2024-10-15T13:05:00Z</dcterms:modified>
</cp:coreProperties>
</file>