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14CB6" w14:textId="77777777" w:rsidR="0040038C" w:rsidRDefault="0040038C" w:rsidP="0040038C">
      <w:r>
        <w:t>Surat Bebas Lab</w:t>
      </w:r>
    </w:p>
    <w:p w14:paraId="18F8AAE0" w14:textId="77777777" w:rsidR="0040038C" w:rsidRDefault="0040038C" w:rsidP="0040038C"/>
    <w:p w14:paraId="13B36464" w14:textId="1F18C93E" w:rsidR="00B14BFD" w:rsidRDefault="0040038C" w:rsidP="00E74B8F">
      <w:r>
        <w:t>No Surat: {no_surat}</w:t>
      </w:r>
    </w:p>
    <w:p w14:paraId="7140F731" w14:textId="77777777" w:rsidR="002306D0" w:rsidRDefault="002306D0" w:rsidP="002306D0">
      <w:r>
        <w:t>Nama: {nama}</w:t>
      </w:r>
    </w:p>
    <w:p w14:paraId="6457FD7F" w14:textId="77777777" w:rsidR="002306D0" w:rsidRDefault="002306D0" w:rsidP="002306D0">
      <w:r>
        <w:t>NIM: {nim}</w:t>
      </w:r>
    </w:p>
    <w:p w14:paraId="07E630F0" w14:textId="4867D399" w:rsidR="00E74B8F" w:rsidRDefault="00E74B8F" w:rsidP="002306D0">
      <w:r>
        <w:t>NO HP: {no_hp}</w:t>
      </w:r>
    </w:p>
    <w:p w14:paraId="33092162" w14:textId="4E756E5C" w:rsidR="00E74B8F" w:rsidRDefault="00E74B8F" w:rsidP="002306D0">
      <w:r>
        <w:t>Tgl pinjam: {tanggal_pinjam}</w:t>
      </w:r>
    </w:p>
    <w:p w14:paraId="46EC4AAD" w14:textId="56865DA9" w:rsidR="00E74B8F" w:rsidRDefault="00E74B8F" w:rsidP="002306D0">
      <w:r>
        <w:t>Durasi: {durasi} hari</w:t>
      </w:r>
    </w:p>
    <w:p w14:paraId="2A5C6FDB" w14:textId="1086F5A7" w:rsidR="00E74B8F" w:rsidRDefault="00E74B8F" w:rsidP="002306D0">
      <w:r>
        <w:t>Tanggal Kembali: {tanggal_kembali}</w:t>
      </w:r>
    </w:p>
    <w:p w14:paraId="781DB8EA" w14:textId="1938AFFA" w:rsidR="00E74B8F" w:rsidRDefault="00E74B8F" w:rsidP="00E74B8F">
      <w:pPr>
        <w:ind w:left="851" w:hanging="851"/>
      </w:pPr>
      <w:r>
        <w:t>Alat:</w:t>
      </w:r>
    </w:p>
    <w:p w14:paraId="26EE5686" w14:textId="01DC44FC" w:rsidR="00E74B8F" w:rsidRDefault="00E74B8F" w:rsidP="00E74B8F">
      <w:pPr>
        <w:ind w:left="851" w:hanging="851"/>
      </w:pPr>
      <w:r>
        <w:t>{#alat}</w:t>
      </w:r>
    </w:p>
    <w:p w14:paraId="5CBBD0C2" w14:textId="613963BB" w:rsidR="00E74B8F" w:rsidRDefault="00E74B8F" w:rsidP="00E74B8F">
      <w:pPr>
        <w:pStyle w:val="ListParagraph"/>
        <w:numPr>
          <w:ilvl w:val="0"/>
          <w:numId w:val="1"/>
        </w:numPr>
      </w:pPr>
      <w:r>
        <w:t>{nama} banyaknya {jumlah}</w:t>
      </w:r>
    </w:p>
    <w:p w14:paraId="4D6BECF2" w14:textId="5F8EE9A8" w:rsidR="00E74B8F" w:rsidRPr="00E74B8F" w:rsidRDefault="00E74B8F" w:rsidP="00E74B8F">
      <w:r>
        <w:t>{/alat}</w:t>
      </w:r>
    </w:p>
    <w:p w14:paraId="580920ED" w14:textId="77777777" w:rsidR="002306D0" w:rsidRDefault="002306D0" w:rsidP="001D3BD3">
      <w:pPr>
        <w:ind w:left="851" w:hanging="851"/>
      </w:pPr>
    </w:p>
    <w:sectPr w:rsidR="0023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31E76"/>
    <w:multiLevelType w:val="hybridMultilevel"/>
    <w:tmpl w:val="5A2A70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4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8C"/>
    <w:rsid w:val="00192184"/>
    <w:rsid w:val="001B1641"/>
    <w:rsid w:val="001D3BD3"/>
    <w:rsid w:val="002306D0"/>
    <w:rsid w:val="0040038C"/>
    <w:rsid w:val="00514E24"/>
    <w:rsid w:val="005E213A"/>
    <w:rsid w:val="0069716F"/>
    <w:rsid w:val="008808F5"/>
    <w:rsid w:val="00885EC4"/>
    <w:rsid w:val="0097540E"/>
    <w:rsid w:val="00B14BFD"/>
    <w:rsid w:val="00BB419F"/>
    <w:rsid w:val="00E74B8F"/>
    <w:rsid w:val="00F2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2EB4"/>
  <w15:chartTrackingRefBased/>
  <w15:docId w15:val="{D8A5DE39-6880-46FD-8A6A-3F1218A7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3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3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3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Muazam</dc:creator>
  <cp:keywords/>
  <dc:description/>
  <cp:lastModifiedBy>Safa Muazam</cp:lastModifiedBy>
  <cp:revision>7</cp:revision>
  <dcterms:created xsi:type="dcterms:W3CDTF">2024-10-03T11:50:00Z</dcterms:created>
  <dcterms:modified xsi:type="dcterms:W3CDTF">2024-10-03T13:12:00Z</dcterms:modified>
</cp:coreProperties>
</file>